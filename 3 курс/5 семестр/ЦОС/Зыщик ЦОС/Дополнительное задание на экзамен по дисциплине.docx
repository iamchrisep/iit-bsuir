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3C" w:rsidRDefault="00F32B3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A9313C" w:rsidRDefault="00F32B3F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A9313C" w:rsidRDefault="00F32B3F">
      <w:pPr>
        <w:jc w:val="center"/>
        <w:rPr>
          <w:sz w:val="28"/>
          <w:szCs w:val="28"/>
        </w:rPr>
      </w:pPr>
      <w:r>
        <w:rPr>
          <w:sz w:val="28"/>
          <w:szCs w:val="28"/>
        </w:rPr>
        <w:t>«ИНСТИТУТ ИНФОРМАЦИОННЫХ ТЕХНОЛОГИЙ БГУИР»</w:t>
      </w: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6D48AE">
      <w:pPr>
        <w:jc w:val="center"/>
        <w:rPr>
          <w:sz w:val="28"/>
          <w:szCs w:val="28"/>
        </w:rPr>
      </w:pPr>
      <w:r>
        <w:rPr>
          <w:sz w:val="28"/>
          <w:szCs w:val="28"/>
        </w:rPr>
        <w:t>Цифровая обработка сигналов</w:t>
      </w: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Pr="006D48AE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F32B3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9313C" w:rsidRDefault="00F32B3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A9313C" w:rsidRDefault="00A9313C">
      <w:pPr>
        <w:jc w:val="center"/>
        <w:rPr>
          <w:sz w:val="28"/>
          <w:szCs w:val="28"/>
        </w:rPr>
      </w:pPr>
    </w:p>
    <w:p w:rsidR="00A9313C" w:rsidRDefault="00467BA5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Индивидуальное задание</w:t>
      </w:r>
    </w:p>
    <w:p w:rsidR="00A9313C" w:rsidRDefault="00A9313C">
      <w:pPr>
        <w:jc w:val="center"/>
        <w:rPr>
          <w:i/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F32B3F">
      <w:pPr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студент группы 181011</w:t>
      </w:r>
    </w:p>
    <w:p w:rsidR="00A9313C" w:rsidRDefault="009B368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Зыщик</w:t>
      </w:r>
      <w:proofErr w:type="spellEnd"/>
      <w:r>
        <w:rPr>
          <w:sz w:val="28"/>
          <w:szCs w:val="28"/>
        </w:rPr>
        <w:t xml:space="preserve"> М.А.</w:t>
      </w:r>
    </w:p>
    <w:p w:rsidR="009B3683" w:rsidRPr="009B3683" w:rsidRDefault="009B3683">
      <w:pPr>
        <w:jc w:val="right"/>
        <w:rPr>
          <w:sz w:val="28"/>
          <w:szCs w:val="28"/>
        </w:rPr>
      </w:pPr>
    </w:p>
    <w:p w:rsidR="00A9313C" w:rsidRDefault="00F32B3F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  <w:t xml:space="preserve">                                                         преподаватель</w:t>
      </w:r>
    </w:p>
    <w:p w:rsidR="00A9313C" w:rsidRDefault="00F32B3F">
      <w:pPr>
        <w:jc w:val="right"/>
        <w:rPr>
          <w:sz w:val="28"/>
          <w:szCs w:val="28"/>
        </w:rPr>
      </w:pPr>
      <w:r>
        <w:rPr>
          <w:sz w:val="28"/>
          <w:szCs w:val="28"/>
        </w:rPr>
        <w:t>Митюхин А. И.</w:t>
      </w: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A9313C">
      <w:pPr>
        <w:jc w:val="center"/>
        <w:rPr>
          <w:sz w:val="28"/>
          <w:szCs w:val="28"/>
        </w:rPr>
      </w:pPr>
    </w:p>
    <w:p w:rsidR="00A9313C" w:rsidRDefault="00F32B3F">
      <w:pPr>
        <w:spacing w:before="170"/>
        <w:jc w:val="center"/>
      </w:pPr>
      <w:r>
        <w:rPr>
          <w:sz w:val="28"/>
          <w:szCs w:val="28"/>
        </w:rPr>
        <w:t>Минск 2013</w:t>
      </w:r>
    </w:p>
    <w:p w:rsidR="00061672" w:rsidRDefault="00061672">
      <w:pPr>
        <w:widowControl/>
        <w:suppressAutoHyphens w:val="0"/>
      </w:pPr>
      <w:r>
        <w:br w:type="page"/>
      </w:r>
    </w:p>
    <w:p w:rsidR="00A9313C" w:rsidRPr="00061672" w:rsidRDefault="00F32B3F" w:rsidP="00061672">
      <w:pPr>
        <w:jc w:val="center"/>
        <w:rPr>
          <w:rFonts w:ascii="Liberation Serif" w:hAnsi="Liberation Serif"/>
          <w:b/>
          <w:bCs/>
          <w:sz w:val="28"/>
          <w:szCs w:val="28"/>
        </w:rPr>
      </w:pPr>
      <w:r w:rsidRPr="00061672">
        <w:rPr>
          <w:sz w:val="28"/>
          <w:szCs w:val="28"/>
        </w:rPr>
        <w:lastRenderedPageBreak/>
        <w:t>Индивидуально задание</w:t>
      </w:r>
    </w:p>
    <w:p w:rsidR="00061672" w:rsidRPr="009C7077" w:rsidRDefault="009C7077" w:rsidP="00061672">
      <w:pPr>
        <w:contextualSpacing/>
        <w:rPr>
          <w:rFonts w:cs="Times New Roman"/>
        </w:rPr>
      </w:pPr>
      <w:r>
        <w:rPr>
          <w:rFonts w:cs="Times New Roman"/>
        </w:rPr>
        <w:t>1)Вычислить свертку</w:t>
      </w:r>
      <w:r w:rsidR="00061672" w:rsidRPr="00E75A9D">
        <w:rPr>
          <w:rFonts w:cs="Times New Roman"/>
        </w:rPr>
        <w:t xml:space="preserve"> цифровой с</w:t>
      </w:r>
      <w:r w:rsidR="00061672">
        <w:rPr>
          <w:rFonts w:cs="Times New Roman"/>
        </w:rPr>
        <w:t xml:space="preserve">истемы на входное воздействие </w:t>
      </w:r>
      <w:bookmarkStart w:id="0" w:name="OLE_LINK1"/>
      <w:bookmarkStart w:id="1" w:name="OLE_LINK2"/>
      <w:proofErr w:type="spellStart"/>
      <w:r w:rsidR="00061672">
        <w:rPr>
          <w:rFonts w:cs="Times New Roman"/>
        </w:rPr>
        <w:t>x</w:t>
      </w:r>
      <w:proofErr w:type="spellEnd"/>
      <w:r w:rsidR="00061672" w:rsidRPr="00E75A9D">
        <w:rPr>
          <w:rFonts w:cs="Times New Roman"/>
        </w:rPr>
        <w:t>(</w:t>
      </w:r>
      <w:r w:rsidR="00061672">
        <w:rPr>
          <w:rFonts w:cs="Times New Roman"/>
          <w:lang w:val="en-US"/>
        </w:rPr>
        <w:t>n</w:t>
      </w:r>
      <w:r w:rsidR="00061672" w:rsidRPr="00E75A9D">
        <w:rPr>
          <w:rFonts w:cs="Times New Roman"/>
        </w:rPr>
        <w:t>)</w:t>
      </w:r>
      <w:r w:rsidRPr="009C7077">
        <w:rPr>
          <w:rFonts w:cs="Times New Roman"/>
        </w:rPr>
        <w:t>=[10 -1 10 -1 10 -1 10 -1]</w:t>
      </w:r>
      <w:r w:rsidR="00061672" w:rsidRPr="00E75A9D">
        <w:rPr>
          <w:rFonts w:cs="Times New Roman"/>
        </w:rPr>
        <w:t>,</w:t>
      </w:r>
      <w:r w:rsidR="00061672">
        <w:rPr>
          <w:rFonts w:cs="Times New Roman"/>
        </w:rPr>
        <w:t xml:space="preserve"> </w:t>
      </w:r>
      <w:bookmarkEnd w:id="0"/>
      <w:bookmarkEnd w:id="1"/>
      <w:r w:rsidR="00061672">
        <w:rPr>
          <w:rFonts w:cs="Times New Roman"/>
        </w:rPr>
        <w:t xml:space="preserve">если импульсная характеристика </w:t>
      </w:r>
      <w:r>
        <w:rPr>
          <w:rFonts w:cs="Times New Roman"/>
          <w:lang w:val="en-US"/>
        </w:rPr>
        <w:t>h</w:t>
      </w:r>
      <w:r w:rsidR="00061672" w:rsidRPr="00E75A9D">
        <w:rPr>
          <w:rFonts w:cs="Times New Roman"/>
        </w:rPr>
        <w:t>(</w:t>
      </w:r>
      <w:r w:rsidR="00061672">
        <w:rPr>
          <w:rFonts w:cs="Times New Roman"/>
          <w:lang w:val="en-US"/>
        </w:rPr>
        <w:t>n</w:t>
      </w:r>
      <w:r w:rsidR="00061672" w:rsidRPr="00E75A9D">
        <w:rPr>
          <w:rFonts w:cs="Times New Roman"/>
        </w:rPr>
        <w:t>)</w:t>
      </w:r>
      <w:r w:rsidR="00061672">
        <w:rPr>
          <w:rFonts w:cs="Times New Roman"/>
        </w:rPr>
        <w:t xml:space="preserve"> </w:t>
      </w:r>
      <w:r w:rsidRPr="009C7077">
        <w:rPr>
          <w:rFonts w:cs="Times New Roman"/>
        </w:rPr>
        <w:t>=[</w:t>
      </w:r>
      <w:r w:rsidR="00061672" w:rsidRPr="00E75A9D">
        <w:rPr>
          <w:rFonts w:cs="Times New Roman"/>
        </w:rPr>
        <w:t>-1,-2</w:t>
      </w:r>
      <w:r w:rsidRPr="009C7077">
        <w:rPr>
          <w:rFonts w:cs="Times New Roman"/>
        </w:rPr>
        <w:t>].</w:t>
      </w:r>
    </w:p>
    <w:p w:rsidR="00061672" w:rsidRPr="00E75A9D" w:rsidRDefault="00061672" w:rsidP="00061672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5A9D">
        <w:rPr>
          <w:rFonts w:ascii="Times New Roman" w:hAnsi="Times New Roman" w:cs="Times New Roman"/>
          <w:sz w:val="24"/>
          <w:szCs w:val="24"/>
        </w:rPr>
        <w:t>по определению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1672" w:rsidRPr="00E75A9D" w:rsidRDefault="00061672" w:rsidP="00061672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5A9D">
        <w:rPr>
          <w:rFonts w:ascii="Times New Roman" w:hAnsi="Times New Roman" w:cs="Times New Roman"/>
          <w:sz w:val="24"/>
          <w:szCs w:val="24"/>
        </w:rPr>
        <w:t>ДПФ</w:t>
      </w:r>
    </w:p>
    <w:p w:rsidR="00061672" w:rsidRDefault="00061672" w:rsidP="00061672">
      <w:pPr>
        <w:contextualSpacing/>
        <w:rPr>
          <w:rFonts w:cs="Times New Roman"/>
          <w:lang w:val="en-US"/>
        </w:rPr>
      </w:pPr>
      <w:r w:rsidRPr="00E75A9D">
        <w:rPr>
          <w:rFonts w:cs="Times New Roman"/>
        </w:rPr>
        <w:t>2.</w:t>
      </w:r>
      <w:r>
        <w:rPr>
          <w:rFonts w:cs="Times New Roman"/>
        </w:rPr>
        <w:t xml:space="preserve"> Выполнить корреляцию</w:t>
      </w:r>
      <w:r w:rsidRPr="00E75A9D">
        <w:rPr>
          <w:rFonts w:cs="Times New Roman"/>
        </w:rPr>
        <w:t xml:space="preserve"> </w:t>
      </w:r>
    </w:p>
    <w:p w:rsidR="009C7077" w:rsidRPr="00E75A9D" w:rsidRDefault="009C7077" w:rsidP="009C7077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5A9D">
        <w:rPr>
          <w:rFonts w:ascii="Times New Roman" w:hAnsi="Times New Roman" w:cs="Times New Roman"/>
          <w:sz w:val="24"/>
          <w:szCs w:val="24"/>
        </w:rPr>
        <w:t>по определению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7077" w:rsidRPr="00C618FF" w:rsidRDefault="009C7077" w:rsidP="00061672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18FF">
        <w:rPr>
          <w:rFonts w:ascii="Times New Roman" w:hAnsi="Times New Roman" w:cs="Times New Roman"/>
          <w:sz w:val="24"/>
          <w:szCs w:val="24"/>
        </w:rPr>
        <w:t>ДПФ</w:t>
      </w:r>
    </w:p>
    <w:p w:rsidR="00061672" w:rsidRPr="00E75A9D" w:rsidRDefault="00061672" w:rsidP="00061672">
      <w:pPr>
        <w:contextualSpacing/>
        <w:rPr>
          <w:rFonts w:cs="Times New Roman"/>
        </w:rPr>
      </w:pPr>
      <w:r w:rsidRPr="00E75A9D">
        <w:rPr>
          <w:rFonts w:cs="Times New Roman"/>
        </w:rPr>
        <w:t>3.Потвердить теорему Парсеваля.</w:t>
      </w:r>
    </w:p>
    <w:p w:rsidR="00061672" w:rsidRDefault="00061672">
      <w:pPr>
        <w:widowControl/>
        <w:suppressAutoHyphens w:val="0"/>
        <w:rPr>
          <w:rFonts w:ascii="Liberation Serif" w:hAnsi="Liberation Serif"/>
          <w:bCs/>
        </w:rPr>
      </w:pPr>
      <w:r>
        <w:rPr>
          <w:rFonts w:ascii="Liberation Serif" w:hAnsi="Liberation Serif"/>
          <w:bCs/>
        </w:rPr>
        <w:br w:type="page"/>
      </w:r>
    </w:p>
    <w:p w:rsidR="009C7077" w:rsidRDefault="00061672" w:rsidP="00490E80">
      <w:pPr>
        <w:jc w:val="center"/>
        <w:rPr>
          <w:rFonts w:ascii="Liberation Serif" w:hAnsi="Liberation Serif"/>
          <w:bCs/>
          <w:sz w:val="28"/>
          <w:szCs w:val="28"/>
        </w:rPr>
      </w:pPr>
      <w:r w:rsidRPr="00490E80">
        <w:rPr>
          <w:rFonts w:ascii="Liberation Serif" w:hAnsi="Liberation Serif"/>
          <w:bCs/>
          <w:sz w:val="28"/>
          <w:szCs w:val="28"/>
        </w:rPr>
        <w:lastRenderedPageBreak/>
        <w:t xml:space="preserve">Используемы формулы и теоремы </w:t>
      </w:r>
    </w:p>
    <w:p w:rsidR="00061672" w:rsidRPr="00490E80" w:rsidRDefault="00061672" w:rsidP="00490E80">
      <w:pPr>
        <w:jc w:val="center"/>
        <w:rPr>
          <w:rFonts w:ascii="Liberation Serif" w:hAnsi="Liberation Serif"/>
          <w:bCs/>
          <w:sz w:val="28"/>
          <w:szCs w:val="28"/>
        </w:rPr>
      </w:pPr>
      <w:r w:rsidRPr="00490E80">
        <w:rPr>
          <w:rFonts w:ascii="Liberation Serif" w:hAnsi="Liberation Serif"/>
          <w:bCs/>
          <w:sz w:val="28"/>
          <w:szCs w:val="28"/>
        </w:rPr>
        <w:t>для выполнения индивидуального задания.</w:t>
      </w:r>
    </w:p>
    <w:p w:rsidR="00490E80" w:rsidRDefault="00061672" w:rsidP="00061672">
      <w:pPr>
        <w:rPr>
          <w:rFonts w:ascii="Liberation Serif" w:hAnsi="Liberation Serif"/>
          <w:bCs/>
        </w:rPr>
      </w:pPr>
      <w:r>
        <w:rPr>
          <w:rFonts w:ascii="Liberation Serif" w:hAnsi="Liberation Serif"/>
          <w:bCs/>
        </w:rPr>
        <w:br/>
      </w:r>
      <w:r w:rsidR="00490E80">
        <w:rPr>
          <w:rFonts w:ascii="Liberation Serif" w:hAnsi="Liberation Serif"/>
          <w:bCs/>
          <w:noProof/>
          <w:lang w:eastAsia="ru-RU" w:bidi="ar-SA"/>
        </w:rPr>
        <w:drawing>
          <wp:inline distT="0" distB="0" distL="0" distR="0">
            <wp:extent cx="6192808" cy="28575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59" cy="285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80" w:rsidRDefault="00490E80" w:rsidP="00061672">
      <w:pPr>
        <w:rPr>
          <w:rFonts w:ascii="Liberation Serif" w:hAnsi="Liberation Serif"/>
          <w:bCs/>
        </w:rPr>
      </w:pPr>
    </w:p>
    <w:p w:rsidR="00490E80" w:rsidRDefault="00490E80" w:rsidP="00061672">
      <w:pPr>
        <w:rPr>
          <w:rFonts w:ascii="Liberation Serif" w:hAnsi="Liberation Serif"/>
          <w:bCs/>
        </w:rPr>
      </w:pPr>
      <w:r>
        <w:rPr>
          <w:rFonts w:ascii="Liberation Serif" w:hAnsi="Liberation Serif"/>
          <w:bCs/>
          <w:noProof/>
          <w:lang w:eastAsia="ru-RU" w:bidi="ar-SA"/>
        </w:rPr>
        <w:drawing>
          <wp:inline distT="0" distB="0" distL="0" distR="0">
            <wp:extent cx="6296025" cy="2781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80" w:rsidRDefault="00490E80" w:rsidP="00061672">
      <w:pPr>
        <w:rPr>
          <w:rFonts w:ascii="Liberation Serif" w:hAnsi="Liberation Serif"/>
          <w:bCs/>
        </w:rPr>
      </w:pPr>
    </w:p>
    <w:p w:rsidR="00061672" w:rsidRPr="009C7077" w:rsidRDefault="00490E80" w:rsidP="00490E80">
      <w:pPr>
        <w:rPr>
          <w:rFonts w:eastAsia="Liberation Serif" w:cs="Times New Roman"/>
          <w:i/>
          <w:sz w:val="28"/>
          <w:szCs w:val="28"/>
        </w:rPr>
      </w:pPr>
      <w:r w:rsidRPr="009C7077">
        <w:rPr>
          <w:rFonts w:cs="Times New Roman"/>
          <w:bCs/>
          <w:sz w:val="28"/>
          <w:szCs w:val="28"/>
        </w:rPr>
        <w:t>Тригонометрическая форма ДПФ:</w:t>
      </w:r>
      <w:r w:rsidR="00061672" w:rsidRPr="009C7077">
        <w:rPr>
          <w:rFonts w:cs="Times New Roman"/>
          <w:bCs/>
          <w:sz w:val="28"/>
          <w:szCs w:val="28"/>
        </w:rPr>
        <w:br/>
      </w:r>
      <w:r w:rsidR="00061672" w:rsidRPr="009C7077">
        <w:rPr>
          <w:rFonts w:eastAsia="Liberation Serif" w:cs="Times New Roman"/>
          <w:sz w:val="28"/>
          <w:szCs w:val="28"/>
        </w:rPr>
        <w:t xml:space="preserve">Прямое ДПФ:  </w:t>
      </w:r>
      <m:oMath>
        <m:sSub>
          <m:sSubPr>
            <m:ctrlPr>
              <w:rPr>
                <w:rFonts w:ascii="Cambria Math" w:eastAsia="Liberation 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Liberation Serif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Liberation Serif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="Liberation Serif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N</m:t>
            </m:r>
            <m:r>
              <w:rPr>
                <w:rFonts w:eastAsia="Liberation Serif" w:cs="Times New Roman"/>
                <w:sz w:val="28"/>
                <w:szCs w:val="28"/>
              </w:rPr>
              <m:t>-</m:t>
            </m:r>
            <m:r>
              <w:rPr>
                <w:rFonts w:ascii="Cambria Math" w:eastAsia="Liberation Serif" w:cs="Times New Roman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eastAsia="Liberation Serif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Liberation Serif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Liberation Serif" w:hAnsi="Cambria Math" w:cs="Times New Roman"/>
                    <w:sz w:val="28"/>
                    <w:szCs w:val="28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="Liberation Serif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cs="Times New Roman"/>
                    <w:sz w:val="28"/>
                    <w:szCs w:val="28"/>
                  </w:rPr>
                  <m:t>(cos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Liberation Serif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Liberation Serif" w:hAnsi="Cambria Math" w:cs="Times New Roman"/>
                        <w:sz w:val="28"/>
                        <w:szCs w:val="28"/>
                      </w:rPr>
                      <m:t>πkn</m:t>
                    </m:r>
                  </m:num>
                  <m:den>
                    <m:r>
                      <w:rPr>
                        <w:rFonts w:ascii="Cambria Math" w:eastAsia="Liberation Serif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  <m:r>
              <w:rPr>
                <w:rFonts w:eastAsia="Liberation Serif" w:cs="Times New Roman"/>
                <w:sz w:val="28"/>
                <w:szCs w:val="28"/>
              </w:rPr>
              <m:t>-</m:t>
            </m:r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Liberation Serif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Liberation Serif" w:hAnsi="Cambria Math" w:cs="Times New Roman"/>
                        <w:sz w:val="28"/>
                        <w:szCs w:val="28"/>
                      </w:rPr>
                      <m:t>πkn</m:t>
                    </m:r>
                  </m:num>
                  <m:den>
                    <m:r>
                      <w:rPr>
                        <w:rFonts w:ascii="Cambria Math" w:eastAsia="Liberation Serif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Liberation Serif" w:cs="Times New Roman"/>
                    <w:sz w:val="28"/>
                    <w:szCs w:val="28"/>
                  </w:rPr>
                  <m:t>)</m:t>
                </m:r>
              </m:e>
            </m:func>
          </m:e>
        </m:nary>
        <m:r>
          <w:rPr>
            <w:rFonts w:ascii="Cambria Math" w:eastAsia="Liberation Serif" w:cs="Times New Roman"/>
            <w:sz w:val="28"/>
            <w:szCs w:val="28"/>
          </w:rPr>
          <m:t xml:space="preserve">   </m:t>
        </m:r>
        <m:r>
          <w:rPr>
            <w:rFonts w:ascii="Cambria Math" w:eastAsia="Liberation Serif" w:hAnsi="Cambria Math" w:cs="Times New Roman"/>
            <w:sz w:val="28"/>
            <w:szCs w:val="28"/>
          </w:rPr>
          <m:t>k</m:t>
        </m:r>
        <m:r>
          <w:rPr>
            <w:rFonts w:ascii="Cambria Math" w:eastAsia="Liberation Serif" w:cs="Times New Roman"/>
            <w:sz w:val="28"/>
            <w:szCs w:val="28"/>
          </w:rPr>
          <m:t>=0</m:t>
        </m:r>
        <m:r>
          <w:rPr>
            <w:rFonts w:ascii="Cambria Math" w:eastAsia="Liberation Serif" w:cs="Times New Roman"/>
            <w:sz w:val="28"/>
            <w:szCs w:val="28"/>
          </w:rPr>
          <m:t>…</m:t>
        </m:r>
        <m:r>
          <w:rPr>
            <w:rFonts w:ascii="Cambria Math" w:eastAsia="Liberation Serif" w:hAnsi="Cambria Math" w:cs="Times New Roman"/>
            <w:sz w:val="28"/>
            <w:szCs w:val="28"/>
          </w:rPr>
          <m:t>N</m:t>
        </m:r>
        <m:r>
          <w:rPr>
            <w:rFonts w:eastAsia="Liberation Serif" w:cs="Times New Roman"/>
            <w:sz w:val="28"/>
            <w:szCs w:val="28"/>
          </w:rPr>
          <m:t>-</m:t>
        </m:r>
        <m:r>
          <w:rPr>
            <w:rFonts w:ascii="Cambria Math" w:eastAsia="Liberation Serif" w:cs="Times New Roman"/>
            <w:sz w:val="28"/>
            <w:szCs w:val="28"/>
          </w:rPr>
          <m:t>1</m:t>
        </m:r>
      </m:oMath>
      <w:r w:rsidR="00061672" w:rsidRPr="009C7077">
        <w:rPr>
          <w:rFonts w:eastAsia="Liberation Serif" w:cs="Times New Roman"/>
          <w:sz w:val="28"/>
          <w:szCs w:val="28"/>
        </w:rPr>
        <w:t xml:space="preserve"> </w:t>
      </w:r>
    </w:p>
    <w:p w:rsidR="00061672" w:rsidRPr="009C7077" w:rsidRDefault="00061672" w:rsidP="00061672">
      <w:pPr>
        <w:jc w:val="both"/>
        <w:rPr>
          <w:rFonts w:eastAsia="Liberation Serif" w:cs="Times New Roman"/>
          <w:sz w:val="28"/>
          <w:szCs w:val="28"/>
        </w:rPr>
      </w:pPr>
      <w:r w:rsidRPr="009C7077">
        <w:rPr>
          <w:rFonts w:eastAsia="Liberation Serif" w:cs="Times New Roman"/>
          <w:sz w:val="28"/>
          <w:szCs w:val="28"/>
        </w:rPr>
        <w:t xml:space="preserve">Обратное ДПФ: </w:t>
      </w:r>
      <m:oMath>
        <m:sSub>
          <m:sSubPr>
            <m:ctrlPr>
              <w:rPr>
                <w:rFonts w:ascii="Cambria Math" w:eastAsia="Liberation Serif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Liberation Serif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Liberation Serif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Liberation Serif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Liberation Serif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Liberation Serif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="Liberation Serif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N</m:t>
            </m:r>
            <m:r>
              <w:rPr>
                <w:rFonts w:eastAsia="Liberation Serif" w:cs="Times New Roman"/>
                <w:sz w:val="28"/>
                <w:szCs w:val="28"/>
              </w:rPr>
              <m:t>-</m:t>
            </m:r>
            <m:r>
              <w:rPr>
                <w:rFonts w:ascii="Cambria Math" w:eastAsia="Liberation Serif" w:cs="Times New Roman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eastAsia="Liberation Serif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Liberation Serif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Liberation Serif" w:hAnsi="Cambria Math" w:cs="Times New Roman"/>
                    <w:sz w:val="28"/>
                    <w:szCs w:val="28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="Liberation Serif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cs="Times New Roman"/>
                    <w:sz w:val="28"/>
                    <w:szCs w:val="28"/>
                  </w:rPr>
                  <m:t>(cos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Liberation Serif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Liberation Serif" w:hAnsi="Cambria Math" w:cs="Times New Roman"/>
                        <w:sz w:val="28"/>
                        <w:szCs w:val="28"/>
                      </w:rPr>
                      <m:t>πkn</m:t>
                    </m:r>
                  </m:num>
                  <m:den>
                    <m:r>
                      <w:rPr>
                        <w:rFonts w:ascii="Cambria Math" w:eastAsia="Liberation Serif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  <m:r>
              <w:rPr>
                <w:rFonts w:ascii="Cambria Math" w:eastAsia="Liberation Serif" w:cs="Times New Roman"/>
                <w:sz w:val="28"/>
                <w:szCs w:val="28"/>
              </w:rPr>
              <m:t>+</m:t>
            </m:r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Liberation Serif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Liberation Serif" w:hAnsi="Cambria Math" w:cs="Times New Roman"/>
                        <w:sz w:val="28"/>
                        <w:szCs w:val="28"/>
                      </w:rPr>
                      <m:t>πkn</m:t>
                    </m:r>
                  </m:num>
                  <m:den>
                    <m:r>
                      <w:rPr>
                        <w:rFonts w:ascii="Cambria Math" w:eastAsia="Liberation Serif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Liberation Serif" w:cs="Times New Roman"/>
                    <w:sz w:val="28"/>
                    <w:szCs w:val="28"/>
                  </w:rPr>
                  <m:t>)</m:t>
                </m:r>
              </m:e>
            </m:func>
          </m:e>
        </m:nary>
        <m:r>
          <w:rPr>
            <w:rFonts w:ascii="Cambria Math" w:eastAsia="Liberation Serif" w:cs="Times New Roman"/>
            <w:sz w:val="28"/>
            <w:szCs w:val="28"/>
          </w:rPr>
          <m:t xml:space="preserve">   </m:t>
        </m:r>
        <m:r>
          <w:rPr>
            <w:rFonts w:ascii="Cambria Math" w:eastAsia="Liberation Serif" w:hAnsi="Cambria Math" w:cs="Times New Roman"/>
            <w:sz w:val="28"/>
            <w:szCs w:val="28"/>
          </w:rPr>
          <m:t>n</m:t>
        </m:r>
        <m:r>
          <w:rPr>
            <w:rFonts w:ascii="Cambria Math" w:eastAsia="Liberation Serif" w:cs="Times New Roman"/>
            <w:sz w:val="28"/>
            <w:szCs w:val="28"/>
          </w:rPr>
          <m:t>=0</m:t>
        </m:r>
        <m:r>
          <w:rPr>
            <w:rFonts w:ascii="Cambria Math" w:eastAsia="Liberation Serif" w:cs="Times New Roman"/>
            <w:sz w:val="28"/>
            <w:szCs w:val="28"/>
          </w:rPr>
          <m:t>…</m:t>
        </m:r>
        <m:r>
          <w:rPr>
            <w:rFonts w:ascii="Cambria Math" w:eastAsia="Liberation Serif" w:hAnsi="Cambria Math" w:cs="Times New Roman"/>
            <w:sz w:val="28"/>
            <w:szCs w:val="28"/>
          </w:rPr>
          <m:t>N</m:t>
        </m:r>
        <m:r>
          <w:rPr>
            <w:rFonts w:eastAsia="Liberation Serif" w:cs="Times New Roman"/>
            <w:sz w:val="28"/>
            <w:szCs w:val="28"/>
          </w:rPr>
          <m:t>-</m:t>
        </m:r>
        <m:r>
          <w:rPr>
            <w:rFonts w:ascii="Cambria Math" w:eastAsia="Liberation Serif" w:cs="Times New Roman"/>
            <w:sz w:val="28"/>
            <w:szCs w:val="28"/>
          </w:rPr>
          <m:t>1</m:t>
        </m:r>
      </m:oMath>
    </w:p>
    <w:p w:rsidR="00061672" w:rsidRPr="009C7077" w:rsidRDefault="00061672" w:rsidP="00061672">
      <w:pPr>
        <w:jc w:val="both"/>
        <w:rPr>
          <w:rFonts w:eastAsia="Liberation Serif" w:cs="Times New Roman"/>
          <w:sz w:val="28"/>
          <w:szCs w:val="28"/>
        </w:rPr>
      </w:pPr>
      <w:r w:rsidRPr="009C7077">
        <w:rPr>
          <w:rFonts w:eastAsia="Liberation Serif" w:cs="Times New Roman"/>
          <w:sz w:val="28"/>
          <w:szCs w:val="28"/>
        </w:rPr>
        <w:t xml:space="preserve">Свертка по ДПФ: </w:t>
      </w:r>
      <m:oMath>
        <m:r>
          <w:rPr>
            <w:rFonts w:ascii="Cambria Math" w:eastAsia="Liberation Serif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="Liberation 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="Liberation Serif" w:cs="Times New Roman"/>
            <w:sz w:val="28"/>
            <w:szCs w:val="28"/>
          </w:rPr>
          <m:t>=</m:t>
        </m:r>
        <m:r>
          <w:rPr>
            <w:rFonts w:ascii="Cambria Math" w:eastAsia="Liberation Serif" w:cs="Times New Roman"/>
            <w:sz w:val="28"/>
            <w:szCs w:val="28"/>
          </w:rPr>
          <m:t>ОДПФ</m:t>
        </m:r>
        <m:r>
          <w:rPr>
            <w:rFonts w:ascii="Cambria Math" w:eastAsia="Liberation Serif" w:cs="Times New Roman"/>
            <w:sz w:val="28"/>
            <w:szCs w:val="28"/>
          </w:rPr>
          <m:t>(</m:t>
        </m:r>
        <m:r>
          <w:rPr>
            <w:rFonts w:ascii="Cambria Math" w:eastAsia="Liberation Serif" w:cs="Times New Roman"/>
            <w:sz w:val="28"/>
            <w:szCs w:val="28"/>
          </w:rPr>
          <m:t>ДПФ</m:t>
        </m:r>
        <m:r>
          <w:rPr>
            <w:rFonts w:ascii="Cambria Math" w:eastAsia="Liberation Serif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Liberation Serif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Liberation Serif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="Liberation Serif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eastAsia="Liberation Serif" w:hAnsi="Cambria Math" w:cs="Times New Roman"/>
            <w:sz w:val="28"/>
            <w:szCs w:val="28"/>
          </w:rPr>
          <m:t>*</m:t>
        </m:r>
        <m:r>
          <w:rPr>
            <w:rFonts w:ascii="Cambria Math" w:eastAsia="Liberation Serif" w:cs="Times New Roman"/>
            <w:sz w:val="28"/>
            <w:szCs w:val="28"/>
          </w:rPr>
          <m:t>ДПФ</m:t>
        </m:r>
        <m:r>
          <w:rPr>
            <w:rFonts w:ascii="Cambria Math" w:eastAsia="Liberation Serif" w:hAnsi="Cambria Math" w:cs="Times New Roman"/>
            <w:sz w:val="28"/>
            <w:szCs w:val="28"/>
          </w:rPr>
          <m:t>h</m:t>
        </m:r>
        <m:r>
          <w:rPr>
            <w:rFonts w:ascii="Cambria Math" w:eastAsia="Liberation Serif" w:cs="Times New Roman"/>
            <w:sz w:val="28"/>
            <w:szCs w:val="28"/>
          </w:rPr>
          <m:t>(</m:t>
        </m:r>
        <m:r>
          <w:rPr>
            <w:rFonts w:ascii="Cambria Math" w:eastAsia="Liberation Serif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Liberation Serif" w:cs="Times New Roman"/>
            <w:sz w:val="28"/>
            <w:szCs w:val="28"/>
          </w:rPr>
          <m:t>))</m:t>
        </m:r>
      </m:oMath>
    </w:p>
    <w:p w:rsidR="007F0ED1" w:rsidRPr="0039585D" w:rsidRDefault="009C7077">
      <w:pPr>
        <w:widowControl/>
        <w:suppressAutoHyphens w:val="0"/>
        <w:rPr>
          <w:rFonts w:ascii="Liberation Serif" w:hAnsi="Liberation Serif"/>
          <w:bCs/>
        </w:rPr>
      </w:pPr>
      <w:r>
        <w:rPr>
          <w:rFonts w:ascii="Liberation Serif" w:hAnsi="Liberation Serif"/>
          <w:bCs/>
        </w:rPr>
        <w:br w:type="page"/>
      </w:r>
    </w:p>
    <w:p w:rsidR="007F0ED1" w:rsidRDefault="007F0ED1" w:rsidP="007F0ED1">
      <w:pPr>
        <w:widowControl/>
        <w:suppressAutoHyphens w:val="0"/>
        <w:jc w:val="center"/>
        <w:rPr>
          <w:rFonts w:ascii="Liberation Serif" w:hAnsi="Liberation Serif"/>
          <w:bCs/>
        </w:rPr>
      </w:pPr>
      <w:r>
        <w:rPr>
          <w:rFonts w:ascii="Liberation Serif" w:hAnsi="Liberation Serif"/>
          <w:bCs/>
        </w:rPr>
        <w:lastRenderedPageBreak/>
        <w:t>Справочная информация</w:t>
      </w:r>
    </w:p>
    <w:p w:rsidR="007F0ED1" w:rsidRDefault="007F0ED1" w:rsidP="007F0ED1">
      <w:pPr>
        <w:widowControl/>
        <w:suppressAutoHyphens w:val="0"/>
        <w:jc w:val="center"/>
        <w:rPr>
          <w:rFonts w:ascii="Liberation Serif" w:hAnsi="Liberation Serif"/>
          <w:bCs/>
        </w:rPr>
      </w:pPr>
      <w:r>
        <w:rPr>
          <w:rFonts w:ascii="Liberation Serif" w:hAnsi="Liberation Serif"/>
          <w:bCs/>
          <w:noProof/>
          <w:lang w:eastAsia="ru-RU" w:bidi="ar-SA"/>
        </w:rPr>
        <w:drawing>
          <wp:inline distT="0" distB="0" distL="0" distR="0">
            <wp:extent cx="5191305" cy="6321022"/>
            <wp:effectExtent l="19050" t="0" r="93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79" cy="632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D1" w:rsidRPr="007F0ED1" w:rsidRDefault="007F0ED1" w:rsidP="007F0ED1">
      <w:pPr>
        <w:widowControl/>
        <w:suppressAutoHyphens w:val="0"/>
        <w:jc w:val="center"/>
        <w:rPr>
          <w:rFonts w:ascii="Liberation Serif" w:hAnsi="Liberation Serif"/>
          <w:bCs/>
        </w:rPr>
      </w:pPr>
      <w:r>
        <w:rPr>
          <w:rFonts w:ascii="Liberation Serif" w:hAnsi="Liberation Serif"/>
          <w:bCs/>
          <w:noProof/>
          <w:lang w:eastAsia="ru-RU" w:bidi="ar-SA"/>
        </w:rPr>
        <w:lastRenderedPageBreak/>
        <w:drawing>
          <wp:inline distT="0" distB="0" distL="0" distR="0">
            <wp:extent cx="4986020" cy="4485640"/>
            <wp:effectExtent l="1905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D1" w:rsidRDefault="007F0ED1">
      <w:pPr>
        <w:widowControl/>
        <w:suppressAutoHyphens w:val="0"/>
        <w:rPr>
          <w:rFonts w:ascii="Liberation Serif" w:hAnsi="Liberation Serif"/>
          <w:bCs/>
        </w:rPr>
      </w:pPr>
      <w:r>
        <w:rPr>
          <w:rFonts w:ascii="Liberation Serif" w:hAnsi="Liberation Serif"/>
          <w:bCs/>
        </w:rPr>
        <w:br w:type="page"/>
      </w:r>
    </w:p>
    <w:p w:rsidR="009C7077" w:rsidRDefault="009C7077">
      <w:pPr>
        <w:widowControl/>
        <w:suppressAutoHyphens w:val="0"/>
        <w:rPr>
          <w:rFonts w:ascii="Liberation Serif" w:hAnsi="Liberation Serif"/>
          <w:bCs/>
        </w:rPr>
      </w:pPr>
    </w:p>
    <w:p w:rsidR="00A95D2F" w:rsidRDefault="00A95D2F" w:rsidP="00A95D2F">
      <w:pPr>
        <w:contextualSpacing/>
        <w:rPr>
          <w:rFonts w:ascii="Liberation Serif" w:hAnsi="Liberation Serif"/>
          <w:bCs/>
        </w:rPr>
      </w:pPr>
      <w:r>
        <w:rPr>
          <w:rFonts w:ascii="Liberation Serif" w:hAnsi="Liberation Serif"/>
          <w:bCs/>
        </w:rPr>
        <w:t>Вычисляем свертку по</w:t>
      </w:r>
      <w:r w:rsidR="00150C3E" w:rsidRPr="00D14853">
        <w:rPr>
          <w:rFonts w:ascii="Liberation Serif" w:hAnsi="Liberation Serif"/>
          <w:bCs/>
        </w:rPr>
        <w:t xml:space="preserve"> </w:t>
      </w:r>
      <w:r w:rsidR="00150C3E">
        <w:rPr>
          <w:rFonts w:ascii="Liberation Serif" w:hAnsi="Liberation Serif"/>
          <w:bCs/>
        </w:rPr>
        <w:t>ДПФ</w:t>
      </w:r>
      <w:r>
        <w:rPr>
          <w:rFonts w:ascii="Liberation Serif" w:hAnsi="Liberation Serif"/>
          <w:bCs/>
        </w:rPr>
        <w:t>:</w:t>
      </w:r>
    </w:p>
    <w:p w:rsidR="00061672" w:rsidRPr="00D14853" w:rsidRDefault="00D14853" w:rsidP="00061672">
      <w:pPr>
        <w:contextualSpacing/>
        <w:rPr>
          <w:rFonts w:cs="Times New Roman"/>
          <w:bCs/>
        </w:rPr>
      </w:pPr>
      <w:r>
        <w:rPr>
          <w:rFonts w:cs="Times New Roman"/>
          <w:b/>
          <w:bCs/>
          <w:color w:val="000000"/>
          <w:shd w:val="clear" w:color="auto" w:fill="FFFFFF"/>
        </w:rPr>
        <w:t xml:space="preserve">Свёртка </w:t>
      </w:r>
      <w:r w:rsidRPr="00D14853">
        <w:rPr>
          <w:rFonts w:cs="Times New Roman"/>
          <w:b/>
          <w:color w:val="000000"/>
          <w:shd w:val="clear" w:color="auto" w:fill="FFFFFF"/>
        </w:rPr>
        <w:t>-</w:t>
      </w:r>
      <w:r w:rsidRPr="00D14853">
        <w:rPr>
          <w:rFonts w:cs="Times New Roman"/>
          <w:color w:val="000000"/>
          <w:shd w:val="clear" w:color="auto" w:fill="FFFFFF"/>
        </w:rPr>
        <w:t xml:space="preserve"> операция в</w:t>
      </w:r>
      <w:r w:rsidRPr="00D14853">
        <w:rPr>
          <w:rStyle w:val="apple-converted-space"/>
          <w:rFonts w:cs="Times New Roman"/>
          <w:color w:val="000000"/>
          <w:shd w:val="clear" w:color="auto" w:fill="FFFFFF"/>
        </w:rPr>
        <w:t xml:space="preserve"> </w:t>
      </w:r>
      <w:hyperlink r:id="rId10" w:tooltip="Функциональный анализ" w:history="1">
        <w:r w:rsidRPr="00D14853">
          <w:rPr>
            <w:rStyle w:val="ad"/>
            <w:rFonts w:cs="Times New Roman"/>
            <w:color w:val="auto"/>
            <w:u w:val="none"/>
            <w:shd w:val="clear" w:color="auto" w:fill="FFFFFF"/>
          </w:rPr>
          <w:t>функциональном анализе</w:t>
        </w:r>
      </w:hyperlink>
      <w:r w:rsidRPr="00D14853">
        <w:rPr>
          <w:rFonts w:cs="Times New Roman"/>
          <w:shd w:val="clear" w:color="auto" w:fill="FFFFFF"/>
        </w:rPr>
        <w:t>,</w:t>
      </w:r>
      <w:r w:rsidRPr="00D14853">
        <w:rPr>
          <w:rFonts w:cs="Times New Roman"/>
          <w:color w:val="000000"/>
          <w:shd w:val="clear" w:color="auto" w:fill="FFFFFF"/>
        </w:rPr>
        <w:t xml:space="preserve"> показывающая «схожесть» одной функции с отражённой и сдвинутой копией другой.</w:t>
      </w:r>
    </w:p>
    <w:p w:rsidR="00D14853" w:rsidRPr="00D14853" w:rsidRDefault="00D14853" w:rsidP="00061672">
      <w:pPr>
        <w:contextualSpacing/>
        <w:rPr>
          <w:rFonts w:ascii="Liberation Serif" w:hAnsi="Liberation Serif"/>
          <w:bCs/>
        </w:rPr>
      </w:pPr>
    </w:p>
    <w:p w:rsidR="00EB4BAF" w:rsidRDefault="00A95D2F" w:rsidP="00061672">
      <w:pPr>
        <w:rPr>
          <w:rFonts w:cs="Times New Roman"/>
        </w:rPr>
      </w:pPr>
      <w:r>
        <w:rPr>
          <w:rFonts w:ascii="Liberation Serif" w:hAnsi="Liberation Serif"/>
          <w:bCs/>
        </w:rPr>
        <w:t xml:space="preserve">Последовательность отсчетов входного сигнала и </w:t>
      </w:r>
      <w:r>
        <w:rPr>
          <w:rFonts w:cs="Times New Roman"/>
        </w:rPr>
        <w:t>импульсная характеристика дополняются нулями, так чтобы длины последовательностей стали равными не меньшими, чем сумма длин исходных последовательностей минус единица, т. е (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>1</w:t>
      </w:r>
      <w:r w:rsidRPr="00A95D2F">
        <w:rPr>
          <w:rFonts w:cs="Times New Roman"/>
        </w:rPr>
        <w:t>+</w:t>
      </w:r>
      <w:r>
        <w:rPr>
          <w:rFonts w:cs="Times New Roman"/>
          <w:lang w:val="en-US"/>
        </w:rPr>
        <w:t>N</w:t>
      </w:r>
      <w:r w:rsidRPr="00A95D2F">
        <w:rPr>
          <w:rFonts w:cs="Times New Roman"/>
        </w:rPr>
        <w:t>2-1).</w:t>
      </w:r>
    </w:p>
    <w:p w:rsidR="00A95D2F" w:rsidRPr="00EB4BAF" w:rsidRDefault="00EB4BAF" w:rsidP="0006167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N=N</w:t>
      </w:r>
      <w:r w:rsidRPr="0039585D">
        <w:rPr>
          <w:rFonts w:cs="Times New Roman"/>
          <w:lang w:val="en-US"/>
        </w:rPr>
        <w:t>1+</w:t>
      </w:r>
      <w:r>
        <w:rPr>
          <w:rFonts w:cs="Times New Roman"/>
          <w:lang w:val="en-US"/>
        </w:rPr>
        <w:t>N</w:t>
      </w:r>
      <w:r w:rsidRPr="0039585D">
        <w:rPr>
          <w:rFonts w:cs="Times New Roman"/>
          <w:lang w:val="en-US"/>
        </w:rPr>
        <w:t>2-1</w:t>
      </w:r>
      <w:r>
        <w:rPr>
          <w:rFonts w:cs="Times New Roman"/>
          <w:lang w:val="en-US"/>
        </w:rPr>
        <w:t>= 8+2-1=9</w:t>
      </w:r>
    </w:p>
    <w:p w:rsidR="0039585D" w:rsidRP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>
        <m:r>
          <w:rPr>
            <w:rFonts w:ascii="Cambria Math" w:eastAsia="Liberation Serif" w:hAnsi="Cambria Math" w:cs="Liberation Serif"/>
          </w:rPr>
          <m:t>ДПФ</m:t>
        </m:r>
        <m:r>
          <w:rPr>
            <w:rFonts w:ascii="Cambria Math" w:eastAsia="Liberation Serif" w:hAnsi="Cambria Math" w:cs="Liberation Serif"/>
            <w:lang w:val="en-US"/>
          </w:rPr>
          <m:t xml:space="preserve"> </m:t>
        </m:r>
        <m:r>
          <w:rPr>
            <w:rFonts w:ascii="Cambria Math" w:eastAsia="Liberation Serif" w:hAnsi="Cambria Math" w:cs="Liberation Serif"/>
          </w:rPr>
          <m:t>x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0</m:t>
            </m: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e>
        </m:d>
        <m:r>
          <w:rPr>
            <w:rFonts w:ascii="Cambria Math" w:eastAsia="Liberation Serif" w:hAnsi="Cambria Math" w:cs="Liberation Serif"/>
            <w:lang w:val="en-US"/>
          </w:rPr>
          <m:t>=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*0*0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*0*0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*0*1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*0*1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=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+10*(-1)+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=36</m:t>
        </m:r>
      </m:oMath>
      <w:r w:rsidRPr="0039585D">
        <w:rPr>
          <w:rFonts w:ascii="Liberation Serif" w:eastAsia="Liberation Serif" w:hAnsi="Liberation Serif" w:cs="Liberation Serif"/>
          <w:i/>
          <w:lang w:val="en-US"/>
        </w:rPr>
        <w:t xml:space="preserve"> </w:t>
      </w:r>
    </w:p>
    <w:p w:rsidR="0039585D" w:rsidRDefault="0039585D" w:rsidP="0039585D">
      <w:pPr>
        <w:rPr>
          <w:rFonts w:ascii="Liberation Serif" w:hAnsi="Liberation Serif"/>
          <w:bCs/>
          <w:lang w:val="en-US"/>
        </w:rPr>
      </w:pPr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1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-2.16-4.426i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2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3.764-5.233i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3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10.5+0.866i</m:t>
          </m:r>
        </m:oMath>
      </m:oMathPara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4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14.897+27.772i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5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14.897-27.772i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6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=10.5-0.866i</m:t>
          </m:r>
        </m:oMath>
      </m:oMathPara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7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=3.764+5.233i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x(8)=-2.16+4.426i</m:t>
          </m:r>
        </m:oMath>
      </m:oMathPara>
    </w:p>
    <w:p w:rsidR="0039585D" w:rsidRPr="00150C3E" w:rsidRDefault="0039585D" w:rsidP="0039585D">
      <w:pPr>
        <w:rPr>
          <w:rFonts w:ascii="Liberation Serif" w:hAnsi="Liberation Serif"/>
          <w:bCs/>
          <w:lang w:val="en-US"/>
        </w:rPr>
      </w:pPr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n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36</m:t>
              </m:r>
              <m:r>
                <w:rPr>
                  <w:rFonts w:ascii="Cambria Math" w:eastAsia="Liberation Serif" w:hAnsi="Cambria Math" w:cs="Liberation Serif"/>
                  <w:lang w:val="en-US"/>
                </w:rPr>
                <m:t>;-2.16-4.426i; 3.764-5.233i; 10.5+0.866i;14.897+27.772i;14.897-27.772i;</m:t>
              </m:r>
              <m:r>
                <w:rPr>
                  <w:rFonts w:ascii="Cambria Math" w:eastAsia="Liberation Serif" w:hAnsi="Cambria Math" w:cs="Liberation Serif"/>
                </w:rPr>
                <m:t>10.5-0.866i;3.764+5.233i;-2.16+4.426i</m:t>
              </m:r>
            </m:e>
          </m:d>
        </m:oMath>
      </m:oMathPara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</w:rPr>
      </w:pPr>
    </w:p>
    <w:p w:rsidR="0039585D" w:rsidRPr="000B317C" w:rsidRDefault="0039585D" w:rsidP="0039585D">
      <w:pPr>
        <w:jc w:val="both"/>
        <w:rPr>
          <w:rFonts w:ascii="Liberation Serif" w:eastAsia="Liberation Serif" w:hAnsi="Liberation Serif" w:cs="Liberation Serif"/>
          <w:i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0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=-2*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2π*0*0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2π*0*0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-1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2π*0*1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2π*0*1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2π*0*2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2π*0*2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4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=-2*1+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-1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1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+0*1+0*1+0*1+0*1+0*1+0*1+0*1=-3</m:t>
          </m:r>
        </m:oMath>
      </m:oMathPara>
    </w:p>
    <w:p w:rsidR="0039585D" w:rsidRDefault="0039585D" w:rsidP="0039585D">
      <w:pPr>
        <w:rPr>
          <w:rFonts w:ascii="Liberation Serif" w:hAnsi="Liberation Serif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1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=-2.532+1.286i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2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=-1.347+1.97i</m:t>
          </m:r>
        </m:oMath>
      </m:oMathPara>
    </w:p>
    <w:p w:rsidR="0039585D" w:rsidRDefault="0039585D" w:rsidP="0039585D">
      <w:pPr>
        <w:rPr>
          <w:rFonts w:ascii="Liberation Serif" w:hAnsi="Liberation Serif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3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=1.732i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4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=0.879+0.684i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5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=0.879-0.684i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6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=-1.732i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7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=-1.347+1.97i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8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=-2.532+1.286i</m:t>
          </m:r>
        </m:oMath>
      </m:oMathPara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Para>
        <m:oMath>
          <m:r>
            <w:rPr>
              <w:rFonts w:ascii="Cambria Math" w:eastAsia="Liberation Serif" w:hAnsi="Cambria Math" w:cs="Liberation Serif"/>
            </w:rPr>
            <m:t>ДПФh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n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-3;-2.532-1.286i;-1.347-1.97i;-1.732i; 0.879-0.684i;0.879+0.684i;1.732i;-1.347+1.97i;-2.532+1.286i</m:t>
              </m:r>
            </m:e>
          </m:d>
        </m:oMath>
      </m:oMathPara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</w:p>
    <w:p w:rsidR="0039585D" w:rsidRDefault="0039585D" w:rsidP="0039585D">
      <w:pPr>
        <w:widowControl/>
        <w:suppressAutoHyphens w:val="0"/>
        <w:rPr>
          <w:rFonts w:ascii="Liberation Serif" w:eastAsia="Liberation Serif" w:hAnsi="Liberation Serif" w:cs="Liberation Serif"/>
          <w:i/>
          <w:lang w:val="en-US"/>
        </w:rPr>
      </w:pPr>
    </w:p>
    <w:p w:rsidR="0039585D" w:rsidRDefault="0039585D" w:rsidP="0039585D">
      <w:pPr>
        <w:jc w:val="both"/>
        <w:rPr>
          <w:rFonts w:eastAsia="Liberation Serif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cs="Times New Roman"/>
            </w:rPr>
            <w:lastRenderedPageBreak/>
            <m:t>ДПФ</m:t>
          </m:r>
          <m:r>
            <w:rPr>
              <w:rFonts w:ascii="Cambria Math" w:eastAsia="Liberation Serif" w:hAnsi="Cambria Math" w:cs="Times New Roman"/>
            </w:rPr>
            <m:t>x</m:t>
          </m:r>
          <m:d>
            <m:dPr>
              <m:ctrlPr>
                <w:rPr>
                  <w:rFonts w:ascii="Cambria Math" w:eastAsia="Liberation Serif" w:hAnsi="Cambria Math" w:cs="Times New Roman"/>
                  <w:i/>
                </w:rPr>
              </m:ctrlPr>
            </m:dPr>
            <m:e>
              <m:r>
                <w:rPr>
                  <w:rFonts w:ascii="Cambria Math" w:eastAsia="Liberation Serif" w:hAnsi="Cambria Math" w:cs="Times New Roman"/>
                </w:rPr>
                <m:t>n</m:t>
              </m:r>
              <m:ctrlPr>
                <w:rPr>
                  <w:rFonts w:ascii="Cambria Math" w:eastAsia="Liberation Serif" w:hAnsi="Cambria Math" w:cs="Times New Roman"/>
                  <w:i/>
                  <w:lang w:val="en-US"/>
                </w:rPr>
              </m:ctrlPr>
            </m:e>
          </m:d>
          <m:r>
            <w:rPr>
              <w:rFonts w:eastAsia="Liberation Serif" w:hAnsi="Cambria Math" w:cs="Times New Roman"/>
              <w:lang w:val="en-US"/>
            </w:rPr>
            <m:t>*</m:t>
          </m:r>
          <m:r>
            <w:rPr>
              <w:rFonts w:ascii="Cambria Math" w:eastAsia="Liberation Serif" w:cs="Times New Roman"/>
              <w:lang w:val="en-US"/>
            </w:rPr>
            <m:t>ДПФ</m:t>
          </m:r>
          <m:r>
            <w:rPr>
              <w:rFonts w:ascii="Cambria Math" w:eastAsia="Liberation Serif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eastAsia="Liberation Serif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eastAsia="Liberation Serif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108;</m:t>
              </m:r>
              <m:r>
                <w:rPr>
                  <w:rFonts w:ascii="Cambria Math" w:eastAsia="Liberation Serif" w:cs="Times New Roman"/>
                  <w:lang w:val="en-US"/>
                </w:rPr>
                <m:t>11.16+8.43i</m:t>
              </m:r>
              <m:r>
                <w:rPr>
                  <w:rFonts w:ascii="Cambria Math" w:eastAsia="Liberation Serif" w:cs="Times New Roman"/>
                  <w:lang w:val="en-US"/>
                </w:rPr>
                <m:t xml:space="preserve">; </m:t>
              </m:r>
              <m:r>
                <w:rPr>
                  <w:rFonts w:ascii="Cambria Math" w:eastAsia="Liberation Serif" w:cs="Times New Roman"/>
                  <w:lang w:val="en-US"/>
                </w:rPr>
                <m:t>5.236+14.463i</m:t>
              </m:r>
              <m:r>
                <w:rPr>
                  <w:rFonts w:ascii="Cambria Math" w:eastAsia="Liberation Serif" w:cs="Times New Roman"/>
                  <w:lang w:val="en-US"/>
                </w:rPr>
                <m:t xml:space="preserve">; 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1.5+18.187i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5.897+34.612i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5.897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34.612i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1.5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18.187i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5.236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14.463i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11.16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8.43i</m:t>
              </m:r>
            </m:e>
          </m:d>
        </m:oMath>
      </m:oMathPara>
    </w:p>
    <w:p w:rsidR="008E3531" w:rsidRPr="009A1A49" w:rsidRDefault="008E3531" w:rsidP="0039585D">
      <w:pPr>
        <w:jc w:val="both"/>
        <w:rPr>
          <w:rFonts w:eastAsia="Liberation Serif" w:cs="Times New Roman"/>
          <w:i/>
          <w:lang w:val="en-US"/>
        </w:rPr>
      </w:pPr>
    </w:p>
    <w:p w:rsidR="008E3531" w:rsidRDefault="008E3531" w:rsidP="008E3531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>
        <m:r>
          <w:rPr>
            <w:rFonts w:ascii="Cambria Math" w:eastAsia="Liberation Serif" w:hAnsi="Cambria Math" w:cs="Liberation Serif"/>
          </w:rPr>
          <m:t>ОДПФ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=</m:t>
        </m:r>
        <m:f>
          <m:fPr>
            <m:ctrlPr>
              <w:rPr>
                <w:rFonts w:ascii="Cambria Math" w:eastAsia="Liberation Serif" w:hAnsi="Cambria Math" w:cs="Liberation Serif"/>
                <w:i/>
              </w:rPr>
            </m:ctrlPr>
          </m:fPr>
          <m:num>
            <m:r>
              <w:rPr>
                <w:rFonts w:ascii="Cambria Math" w:eastAsia="Liberation Serif" w:hAnsi="Cambria Math" w:cs="Liberation Serif"/>
                <w:lang w:val="en-US"/>
              </w:rPr>
              <m:t>1</m:t>
            </m:r>
          </m:num>
          <m:den>
            <m:r>
              <w:rPr>
                <w:rFonts w:ascii="Cambria Math" w:eastAsia="Liberation Serif" w:hAnsi="Cambria Math" w:cs="Liberation Serif"/>
                <w:lang w:val="en-US"/>
              </w:rPr>
              <m:t>4</m:t>
            </m:r>
          </m:den>
        </m:f>
        <m:r>
          <w:rPr>
            <w:rFonts w:ascii="Cambria Math" w:eastAsia="Liberation Serif" w:hAnsi="Cambria Math" w:cs="Liberation Serif"/>
            <w:lang w:val="en-US"/>
          </w:rPr>
          <m:t>(</m:t>
        </m:r>
        <m:r>
          <w:rPr>
            <w:rFonts w:ascii="Cambria Math" w:eastAsia="Liberation Serif" w:hAnsi="Cambria Math" w:cs="Times New Roman"/>
            <w:lang w:val="en-US"/>
          </w:rPr>
          <m:t>-</m:t>
        </m:r>
        <m:r>
          <w:rPr>
            <w:rFonts w:ascii="Cambria Math" w:eastAsia="Liberation Serif" w:cs="Times New Roman"/>
            <w:lang w:val="en-US"/>
          </w:rPr>
          <m:t>108</m:t>
        </m:r>
        <m:r>
          <w:rPr>
            <w:rFonts w:ascii="Cambria Math" w:eastAsia="Liberation Serif" w:hAnsi="Cambria Math" w:cs="Liberation Serif"/>
            <w:lang w:val="en-US"/>
          </w:rPr>
          <m:t>*(</m:t>
        </m:r>
        <m:func>
          <m:funcPr>
            <m:ctrlPr>
              <w:rPr>
                <w:rFonts w:ascii="Cambria Math" w:eastAsia="Liberation Serif" w:hAnsi="Cambria Math" w:cs="Liberation Serif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Liberation Serif" w:hAnsi="Cambria Math" w:cs="Liberation Serif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eastAsia="Liberation Serif" w:hAnsi="Cambria Math" w:cs="Liberation Serif"/>
                    <w:i/>
                  </w:rPr>
                </m:ctrlPr>
              </m:fPr>
              <m:num>
                <m:r>
                  <w:rPr>
                    <w:rFonts w:ascii="Cambria Math" w:eastAsia="Liberation Serif" w:hAnsi="Cambria Math" w:cs="Liberation Serif"/>
                    <w:lang w:val="en-US"/>
                  </w:rPr>
                  <m:t>2</m:t>
                </m:r>
                <m:r>
                  <w:rPr>
                    <w:rFonts w:ascii="Cambria Math" w:eastAsia="Liberation Serif" w:hAnsi="Cambria Math" w:cs="Liberation Serif"/>
                  </w:rPr>
                  <m:t>π</m:t>
                </m:r>
                <m:r>
                  <w:rPr>
                    <w:rFonts w:ascii="Cambria Math" w:eastAsia="Liberation Serif" w:hAnsi="Cambria Math" w:cs="Liberation Serif"/>
                    <w:lang w:val="en-US"/>
                  </w:rPr>
                  <m:t>*0*0</m:t>
                </m:r>
              </m:num>
              <m:den>
                <m:r>
                  <w:rPr>
                    <w:rFonts w:ascii="Cambria Math" w:eastAsia="Liberation Serif" w:hAnsi="Cambria Math" w:cs="Liberation Serif"/>
                    <w:lang w:val="en-US"/>
                  </w:rPr>
                  <m:t>9</m:t>
                </m:r>
              </m:den>
            </m:f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2π*0*0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)+</m:t>
            </m:r>
            <m:r>
              <w:rPr>
                <w:rFonts w:ascii="Cambria Math" w:eastAsia="Liberation Serif" w:hAnsi="Cambria Math" w:cs="Times New Roman"/>
                <w:lang w:val="en-US"/>
              </w:rPr>
              <m:t>-</m:t>
            </m:r>
            <m:r>
              <w:rPr>
                <w:rFonts w:ascii="Cambria Math" w:eastAsia="Liberation Serif" w:cs="Times New Roman"/>
                <w:lang w:val="en-US"/>
              </w:rPr>
              <m:t>0.22+13.985</m:t>
            </m:r>
            <m:r>
              <w:rPr>
                <w:rFonts w:ascii="Cambria Math" w:eastAsia="Liberation Serif" w:hAnsi="Cambria Math" w:cs="Times New Roman"/>
                <w:lang w:val="en-US"/>
              </w:rPr>
              <m:t>i</m:t>
            </m:r>
            <m:r>
              <w:rPr>
                <w:rFonts w:ascii="Cambria Math" w:eastAsia="Liberation Serif" w:hAnsi="Cambria Math" w:cs="Liberation Serif"/>
                <w:lang w:val="en-US"/>
              </w:rPr>
              <m:t>*(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2π*1*0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="Liberation Serif" w:hAnsi="Cambria Math" w:cs="Liberation Serif"/>
                    <w:lang w:val="en-US"/>
                  </w:rPr>
                  <m:t>-j</m:t>
                </m:r>
                <m:func>
                  <m:func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Liberation Serif" w:hAnsi="Cambria Math" w:cs="Liberation Serif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Liberation Serif" w:hAnsi="Cambria Math" w:cs="Liberation Serif"/>
                            <w:lang w:val="en-US"/>
                          </w:rPr>
                          <m:t>2π*1*0</m:t>
                        </m:r>
                      </m:num>
                      <m:den>
                        <m:r>
                          <w:rPr>
                            <w:rFonts w:ascii="Cambria Math" w:eastAsia="Liberation Serif" w:hAnsi="Cambria Math" w:cs="Liberation Serif"/>
                            <w:lang w:val="en-US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)*j(</m:t>
                    </m:r>
                    <m:r>
                      <w:rPr>
                        <w:rFonts w:ascii="Cambria Math" w:eastAsia="Liberation Serif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="Liberation Serif" w:cs="Times New Roman"/>
                        <w:lang w:val="en-US"/>
                      </w:rPr>
                      <m:t>15.378</m:t>
                    </m:r>
                    <m:r>
                      <w:rPr>
                        <w:rFonts w:ascii="Cambria Math" w:eastAsia="Liberation Serif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="Liberation Serif" w:cs="Times New Roman"/>
                        <w:lang w:val="en-US"/>
                      </w:rPr>
                      <m:t>0.362</m:t>
                    </m:r>
                    <m:r>
                      <w:rPr>
                        <w:rFonts w:ascii="Cambria Math" w:eastAsia="Liberation Serif" w:hAnsi="Cambria Math" w:cs="Times New Roman"/>
                        <w:lang w:val="en-US"/>
                      </w:rPr>
                      <m:t>i)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="Liberation Serif" w:hAnsi="Cambria Math" w:cs="Liberation Serif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lang w:val="en-US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Liberation Serif" w:hAnsi="Cambria Math" w:cs="Liberation Serif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2π*2*0</m:t>
                            </m:r>
                          </m:num>
                          <m:den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eastAsia="Liberation Serif" w:hAnsi="Cambria Math" w:cs="Liberation Serif"/>
                            <w:lang w:val="en-US"/>
                          </w:rPr>
                          <m:t>-j</m:t>
                        </m:r>
                        <m:func>
                          <m:funcPr>
                            <m:ctrlPr>
                              <w:rPr>
                                <w:rFonts w:ascii="Cambria Math" w:eastAsia="Liberation Serif" w:hAnsi="Cambria Math" w:cs="Liberation Serif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Liberation Serif" w:hAnsi="Cambria Math" w:cs="Liberation Serif"/>
                                    <w:lang w:val="en-US"/>
                                  </w:rPr>
                                  <m:t>2π*2*0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Liberation Serif" w:hAnsi="Cambria Math" w:cs="Liberation Serif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)+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1.5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18.187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2π*3*0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2π*3*0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1.5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18.187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2π*4*0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2π*4*0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32.097+14.232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2π*5*0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2π*5*0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32.097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14.232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2π*6*0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2π*6*0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1.5+18.187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2π*7*0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2π*7*0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15.378+0.362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2π*8*0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2π*8*0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)=-10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Pr="0023719E">
        <w:rPr>
          <w:rFonts w:ascii="Liberation Serif" w:eastAsia="Liberation Serif" w:hAnsi="Liberation Serif" w:cs="Liberation Serif"/>
          <w:i/>
          <w:lang w:val="en-US"/>
        </w:rPr>
        <w:t xml:space="preserve"> </w:t>
      </w:r>
    </w:p>
    <w:p w:rsidR="008E3531" w:rsidRDefault="008E3531" w:rsidP="008E3531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1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=-19</m:t>
          </m:r>
        </m:oMath>
      </m:oMathPara>
    </w:p>
    <w:p w:rsidR="008E3531" w:rsidRPr="009A1A49" w:rsidRDefault="008E3531" w:rsidP="008E3531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2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=-8</m:t>
          </m:r>
        </m:oMath>
      </m:oMathPara>
    </w:p>
    <w:p w:rsidR="008E3531" w:rsidRPr="009A1A49" w:rsidRDefault="008E3531" w:rsidP="008E3531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3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=-19</m:t>
          </m:r>
        </m:oMath>
      </m:oMathPara>
    </w:p>
    <w:p w:rsidR="008E3531" w:rsidRPr="009A1A49" w:rsidRDefault="008E3531" w:rsidP="008E3531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4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=-8</m:t>
          </m:r>
        </m:oMath>
      </m:oMathPara>
    </w:p>
    <w:p w:rsidR="008E3531" w:rsidRPr="009A1A49" w:rsidRDefault="008E3531" w:rsidP="008E3531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5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=-19</m:t>
          </m:r>
        </m:oMath>
      </m:oMathPara>
    </w:p>
    <w:p w:rsidR="008E3531" w:rsidRPr="009A1A49" w:rsidRDefault="008E3531" w:rsidP="008E3531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6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=-8</m:t>
          </m:r>
        </m:oMath>
      </m:oMathPara>
    </w:p>
    <w:p w:rsidR="008E3531" w:rsidRPr="009A1A49" w:rsidRDefault="008E3531" w:rsidP="008E3531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7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=-19</m:t>
          </m:r>
        </m:oMath>
      </m:oMathPara>
    </w:p>
    <w:p w:rsidR="008E3531" w:rsidRPr="009A1A49" w:rsidRDefault="008E3531" w:rsidP="008E3531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8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=2</m:t>
          </m:r>
        </m:oMath>
      </m:oMathPara>
    </w:p>
    <w:p w:rsidR="008E3531" w:rsidRDefault="008E3531" w:rsidP="008E3531">
      <w:pPr>
        <w:rPr>
          <w:rFonts w:ascii="Liberation Serif" w:hAnsi="Liberation Serif"/>
          <w:bCs/>
          <w:lang w:val="en-US"/>
        </w:rPr>
      </w:pPr>
    </w:p>
    <w:p w:rsidR="008E3531" w:rsidRPr="00F93966" w:rsidRDefault="008E3531" w:rsidP="008E3531">
      <w:pPr>
        <w:jc w:val="both"/>
        <w:rPr>
          <w:rFonts w:ascii="Liberation Serif" w:eastAsia="Liberation Serif" w:hAnsi="Liberation Serif" w:cs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  <w:lang w:val="en-US"/>
            </w:rPr>
            <m:t>Свертка по ДПФ=у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n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</m:t>
              </m:r>
              <m:r>
                <w:rPr>
                  <w:rFonts w:ascii="Cambria Math" w:eastAsia="Liberation Serif" w:hAnsi="Cambria Math" w:cs="Liberation Serif"/>
                  <w:lang w:val="en-US"/>
                </w:rPr>
                <m:t>10;-19;8;-19;-8;-19;-8;-19;2</m:t>
              </m:r>
            </m:e>
          </m:d>
        </m:oMath>
      </m:oMathPara>
    </w:p>
    <w:p w:rsidR="008E3531" w:rsidRDefault="008E3531" w:rsidP="008E3531">
      <w:pPr>
        <w:rPr>
          <w:rFonts w:ascii="Liberation Serif" w:hAnsi="Liberation Serif"/>
          <w:bCs/>
          <w:lang w:val="en-US"/>
        </w:rPr>
      </w:pPr>
    </w:p>
    <w:p w:rsidR="008E3531" w:rsidRDefault="008E3531" w:rsidP="008E3531">
      <w:pPr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hAnsi="Liberation Serif"/>
          <w:bCs/>
        </w:rPr>
        <w:t xml:space="preserve">Вычитываем </w:t>
      </w:r>
      <w:r>
        <w:rPr>
          <w:rFonts w:ascii="Liberation Serif" w:eastAsia="Liberation Serif" w:hAnsi="Liberation Serif" w:cs="Liberation Serif"/>
        </w:rPr>
        <w:t>свертку по определению</w:t>
      </w:r>
      <m:oMath>
        <m:r>
          <w:rPr>
            <w:rFonts w:ascii="Cambria Math" w:eastAsia="Liberation Serif" w:hAnsi="Cambria Math" w:cs="Liberation Serif"/>
          </w:rPr>
          <m:t xml:space="preserve"> </m:t>
        </m:r>
        <m:r>
          <w:rPr>
            <w:rFonts w:ascii="Cambria Math" w:eastAsia="Liberation Serif" w:hAnsi="Cambria Math" w:cs="Liberation Serif"/>
            <w:lang w:val="en-US"/>
          </w:rPr>
          <m:t>y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</m:e>
        </m:d>
        <m:r>
          <w:rPr>
            <w:rFonts w:ascii="Cambria Math" w:eastAsia="Liberation Serif" w:hAnsi="Cambria Math" w:cs="Liberation Serif"/>
          </w:rPr>
          <m:t>=</m:t>
        </m:r>
        <m:nary>
          <m:naryPr>
            <m:chr m:val="∑"/>
            <m:limLoc m:val="undOvr"/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naryPr>
          <m:sub>
            <m:r>
              <w:rPr>
                <w:rFonts w:ascii="Cambria Math" w:eastAsia="Liberation Serif" w:hAnsi="Cambria Math" w:cs="Liberation Serif"/>
                <w:lang w:val="en-US"/>
              </w:rPr>
              <m:t>m</m:t>
            </m:r>
            <m:r>
              <w:rPr>
                <w:rFonts w:ascii="Cambria Math" w:eastAsia="Liberation Serif" w:hAnsi="Cambria Math" w:cs="Liberation Serif"/>
              </w:rPr>
              <m:t>=0</m:t>
            </m:r>
          </m:sub>
          <m:sup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  <m:r>
              <w:rPr>
                <w:rFonts w:ascii="Cambria Math" w:eastAsia="Liberation Serif" w:hAnsi="Cambria Math" w:cs="Liberation Serif"/>
              </w:rPr>
              <m:t>-1</m:t>
            </m:r>
          </m:sup>
          <m:e>
            <m:r>
              <w:rPr>
                <w:rFonts w:ascii="Cambria Math" w:eastAsia="Liberation Serif" w:hAnsi="Cambria Math" w:cs="Liberation Serif"/>
                <w:lang w:val="en-US"/>
              </w:rPr>
              <m:t>x</m:t>
            </m:r>
            <m:d>
              <m:d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Liberation Serif" w:hAnsi="Cambria Math" w:cs="Liberation Serif"/>
                    <w:lang w:val="en-US"/>
                  </w:rPr>
                  <m:t>m</m:t>
                </m:r>
              </m:e>
            </m:d>
            <m:r>
              <w:rPr>
                <w:rFonts w:ascii="Cambria Math" w:eastAsia="Liberation Serif" w:hAnsi="Cambria Math" w:cs="Liberation Serif"/>
              </w:rPr>
              <m:t>*h(</m:t>
            </m:r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  <m:r>
              <w:rPr>
                <w:rFonts w:ascii="Cambria Math" w:eastAsia="Liberation Serif" w:hAnsi="Cambria Math" w:cs="Liberation Serif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m</m:t>
            </m:r>
            <m:r>
              <w:rPr>
                <w:rFonts w:ascii="Cambria Math" w:eastAsia="Liberation Serif" w:hAnsi="Cambria Math" w:cs="Liberation Serif"/>
              </w:rPr>
              <m:t>)</m:t>
            </m:r>
          </m:e>
        </m:nary>
      </m:oMath>
      <w:r>
        <w:rPr>
          <w:rFonts w:ascii="Liberation Serif" w:eastAsia="Liberation Serif" w:hAnsi="Liberation Serif" w:cs="Liberation Serif"/>
        </w:rPr>
        <w:t xml:space="preserve">: </w:t>
      </w:r>
    </w:p>
    <w:p w:rsidR="008E3531" w:rsidRPr="00941088" w:rsidRDefault="008E3531" w:rsidP="008E3531">
      <w:pPr>
        <w:jc w:val="both"/>
        <w:rPr>
          <w:rFonts w:ascii="Liberation Serif" w:eastAsia="Liberation Serif" w:hAnsi="Liberation Serif" w:cs="Liberation Serif"/>
        </w:rPr>
      </w:pPr>
    </w:p>
    <w:p w:rsidR="008E3531" w:rsidRPr="00D22C94" w:rsidRDefault="008E3531" w:rsidP="008E3531">
      <w:pPr>
        <w:rPr>
          <w:rFonts w:ascii="Liberation Serif" w:hAnsi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0</m:t>
              </m:r>
            </m:e>
          </m:d>
          <m:r>
            <w:rPr>
              <w:rFonts w:ascii="Cambria Math" w:eastAsia="Liberation Serif" w:hAnsi="Cambria Math" w:cs="Liberation Serif"/>
            </w:rPr>
            <m:t>=-</m:t>
          </m:r>
          <m:r>
            <w:rPr>
              <w:rFonts w:ascii="Cambria Math" w:eastAsia="Liberation Serif" w:hAnsi="Cambria Math" w:cs="Liberation Serif"/>
            </w:rPr>
            <m:t>10</m:t>
          </m:r>
        </m:oMath>
      </m:oMathPara>
    </w:p>
    <w:p w:rsidR="008E3531" w:rsidRPr="00B859B5" w:rsidRDefault="008E3531" w:rsidP="008E3531">
      <w:pPr>
        <w:rPr>
          <w:rFonts w:ascii="Liberation Serif" w:hAnsi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1</m:t>
              </m:r>
            </m:e>
          </m:d>
          <m:r>
            <w:rPr>
              <w:rFonts w:ascii="Cambria Math" w:eastAsia="Liberation Serif" w:hAnsi="Cambria Math" w:cs="Liberation Serif"/>
            </w:rPr>
            <m:t>=-19</m:t>
          </m:r>
        </m:oMath>
      </m:oMathPara>
    </w:p>
    <w:p w:rsidR="008E3531" w:rsidRDefault="008E3531" w:rsidP="008E3531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2</m:t>
              </m:r>
            </m:e>
          </m:d>
          <m:r>
            <w:rPr>
              <w:rFonts w:ascii="Cambria Math" w:eastAsia="Liberation Serif" w:hAnsi="Cambria Math" w:cs="Liberation Serif"/>
            </w:rPr>
            <m:t>=-8</m:t>
          </m:r>
        </m:oMath>
      </m:oMathPara>
    </w:p>
    <w:p w:rsidR="008E3531" w:rsidRDefault="008E3531" w:rsidP="008E3531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3</m:t>
              </m:r>
            </m:e>
          </m:d>
          <m:r>
            <w:rPr>
              <w:rFonts w:ascii="Cambria Math" w:eastAsia="Liberation Serif" w:hAnsi="Cambria Math" w:cs="Liberation Serif"/>
            </w:rPr>
            <m:t>=-19</m:t>
          </m:r>
        </m:oMath>
      </m:oMathPara>
    </w:p>
    <w:p w:rsidR="008E3531" w:rsidRDefault="008E3531" w:rsidP="008E3531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4</m:t>
              </m:r>
            </m:e>
          </m:d>
          <m:r>
            <w:rPr>
              <w:rFonts w:ascii="Cambria Math" w:eastAsia="Liberation Serif" w:hAnsi="Cambria Math" w:cs="Liberation Serif"/>
            </w:rPr>
            <m:t>=-8</m:t>
          </m:r>
        </m:oMath>
      </m:oMathPara>
    </w:p>
    <w:p w:rsidR="008E3531" w:rsidRPr="00B859B5" w:rsidRDefault="008E3531" w:rsidP="008E3531">
      <w:pPr>
        <w:rPr>
          <w:rFonts w:ascii="Liberation Serif" w:hAnsi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5</m:t>
              </m:r>
            </m:e>
          </m:d>
          <m:r>
            <w:rPr>
              <w:rFonts w:ascii="Cambria Math" w:eastAsia="Liberation Serif" w:hAnsi="Cambria Math" w:cs="Liberation Serif"/>
            </w:rPr>
            <m:t>=-19</m:t>
          </m:r>
        </m:oMath>
      </m:oMathPara>
    </w:p>
    <w:p w:rsidR="008E3531" w:rsidRDefault="008E3531" w:rsidP="008E3531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6</m:t>
              </m:r>
            </m:e>
          </m:d>
          <m:r>
            <w:rPr>
              <w:rFonts w:ascii="Cambria Math" w:eastAsia="Liberation Serif" w:hAnsi="Cambria Math" w:cs="Liberation Serif"/>
            </w:rPr>
            <m:t>=-8</m:t>
          </m:r>
        </m:oMath>
      </m:oMathPara>
    </w:p>
    <w:p w:rsidR="008E3531" w:rsidRPr="00B859B5" w:rsidRDefault="008E3531" w:rsidP="008E3531">
      <w:pPr>
        <w:rPr>
          <w:rFonts w:ascii="Liberation Serif" w:hAnsi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7</m:t>
              </m: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</w:rPr>
            <m:t>-</m:t>
          </m:r>
          <m:r>
            <w:rPr>
              <w:rFonts w:ascii="Cambria Math" w:eastAsia="Liberation Serif" w:hAnsi="Cambria Math" w:cs="Liberation Serif"/>
            </w:rPr>
            <m:t>1</m:t>
          </m:r>
          <m:r>
            <w:rPr>
              <w:rFonts w:ascii="Cambria Math" w:eastAsia="Liberation Serif" w:hAnsi="Cambria Math" w:cs="Liberation Serif"/>
            </w:rPr>
            <m:t>9</m:t>
          </m:r>
        </m:oMath>
      </m:oMathPara>
    </w:p>
    <w:p w:rsidR="008E3531" w:rsidRPr="00D22C94" w:rsidRDefault="008E3531" w:rsidP="008E3531">
      <w:pPr>
        <w:rPr>
          <w:rFonts w:ascii="Liberation Serif" w:hAnsi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8</m:t>
              </m:r>
            </m:e>
          </m:d>
          <m:r>
            <w:rPr>
              <w:rFonts w:ascii="Cambria Math" w:eastAsia="Liberation Serif" w:hAnsi="Cambria Math" w:cs="Liberation Serif"/>
            </w:rPr>
            <m:t>=2</m:t>
          </m:r>
        </m:oMath>
      </m:oMathPara>
    </w:p>
    <w:p w:rsidR="008E3531" w:rsidRPr="00B859B5" w:rsidRDefault="008E3531" w:rsidP="008E3531">
      <w:pPr>
        <w:rPr>
          <w:rFonts w:ascii="Liberation Serif" w:hAnsi="Liberation Serif"/>
          <w:i/>
          <w:lang w:val="en-US"/>
        </w:rPr>
      </w:pPr>
    </w:p>
    <w:p w:rsidR="008E3531" w:rsidRDefault="008E3531" w:rsidP="008E3531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n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36</m:t>
              </m:r>
              <m:r>
                <w:rPr>
                  <w:rFonts w:ascii="Cambria Math" w:eastAsia="Liberation Serif" w:hAnsi="Cambria Math" w:cs="Liberation Serif"/>
                  <w:lang w:val="en-US"/>
                </w:rPr>
                <m:t>;-2.16-4.426i; 3.764-5.233i; 10.5+0.866i;14.897+27.772i;14.897-27.772i;</m:t>
              </m:r>
              <m:r>
                <w:rPr>
                  <w:rFonts w:ascii="Cambria Math" w:eastAsia="Liberation Serif" w:hAnsi="Cambria Math" w:cs="Liberation Serif"/>
                </w:rPr>
                <m:t>10.5-0.866i;3.764+5.233i;-2.16+4.426i</m:t>
              </m:r>
            </m:e>
          </m:d>
        </m:oMath>
      </m:oMathPara>
    </w:p>
    <w:p w:rsidR="008E3531" w:rsidRDefault="008E3531" w:rsidP="008E3531">
      <w:pPr>
        <w:jc w:val="both"/>
        <w:rPr>
          <w:rFonts w:ascii="Liberation Serif" w:eastAsia="Liberation Serif" w:hAnsi="Liberation Serif" w:cs="Liberation Serif"/>
          <w:i/>
        </w:rPr>
      </w:pPr>
    </w:p>
    <w:p w:rsidR="008E3531" w:rsidRDefault="008E3531" w:rsidP="008E3531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n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-3;-2.532-1.286i;-1.347-1.97i;-1.732i; 0.879-0.684i;0.879+0.684i;1.732i;-1.347+1.97i;-2.532+1.286i</m:t>
              </m:r>
            </m:e>
          </m:d>
        </m:oMath>
      </m:oMathPara>
    </w:p>
    <w:p w:rsidR="008E3531" w:rsidRDefault="008E3531" w:rsidP="008E3531">
      <w:pPr>
        <w:jc w:val="both"/>
        <w:rPr>
          <w:rFonts w:ascii="Liberation Serif" w:eastAsia="Liberation Serif" w:hAnsi="Liberation Serif" w:cs="Liberation Serif"/>
          <w:i/>
          <w:lang w:val="en-US"/>
        </w:rPr>
      </w:pPr>
    </w:p>
    <w:p w:rsidR="00C736B6" w:rsidRDefault="00C736B6" w:rsidP="00C736B6">
      <w:pPr>
        <w:jc w:val="both"/>
        <w:rPr>
          <w:rFonts w:eastAsia="Liberation Serif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cs="Times New Roman"/>
            </w:rPr>
            <m:t>ДПФ</m:t>
          </m:r>
          <m:r>
            <w:rPr>
              <w:rFonts w:ascii="Cambria Math" w:eastAsia="Liberation Serif" w:hAnsi="Cambria Math" w:cs="Times New Roman"/>
            </w:rPr>
            <m:t>x</m:t>
          </m:r>
          <m:d>
            <m:dPr>
              <m:ctrlPr>
                <w:rPr>
                  <w:rFonts w:ascii="Cambria Math" w:eastAsia="Liberation Serif" w:hAnsi="Cambria Math" w:cs="Times New Roman"/>
                  <w:i/>
                </w:rPr>
              </m:ctrlPr>
            </m:dPr>
            <m:e>
              <m:r>
                <w:rPr>
                  <w:rFonts w:ascii="Cambria Math" w:eastAsia="Liberation Serif" w:hAnsi="Cambria Math" w:cs="Times New Roman"/>
                </w:rPr>
                <m:t>n</m:t>
              </m:r>
              <m:ctrlPr>
                <w:rPr>
                  <w:rFonts w:ascii="Cambria Math" w:eastAsia="Liberation Serif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Times New Roman"/>
              <w:lang w:val="en-US"/>
            </w:rPr>
            <m:t>*</m:t>
          </m:r>
          <m:r>
            <w:rPr>
              <w:rFonts w:ascii="Cambria Math" w:eastAsia="Liberation Serif" w:cs="Times New Roman"/>
              <w:lang w:val="en-US"/>
            </w:rPr>
            <m:t>ДПФ</m:t>
          </m:r>
          <m:r>
            <w:rPr>
              <w:rFonts w:ascii="Cambria Math" w:eastAsia="Liberation Serif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eastAsia="Liberation Serif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eastAsia="Liberation Serif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108;</m:t>
              </m:r>
              <m:r>
                <w:rPr>
                  <w:rFonts w:ascii="Cambria Math" w:eastAsia="Liberation Serif" w:cs="Times New Roman"/>
                  <w:lang w:val="en-US"/>
                </w:rPr>
                <m:t>11.16+8.43i</m:t>
              </m:r>
              <m:r>
                <w:rPr>
                  <w:rFonts w:ascii="Cambria Math" w:eastAsia="Liberation Serif" w:cs="Times New Roman"/>
                  <w:lang w:val="en-US"/>
                </w:rPr>
                <m:t xml:space="preserve">; </m:t>
              </m:r>
              <m:r>
                <w:rPr>
                  <w:rFonts w:ascii="Cambria Math" w:eastAsia="Liberation Serif" w:cs="Times New Roman"/>
                  <w:lang w:val="en-US"/>
                </w:rPr>
                <m:t>5.236+14.463i</m:t>
              </m:r>
              <m:r>
                <w:rPr>
                  <w:rFonts w:ascii="Cambria Math" w:eastAsia="Liberation Serif" w:cs="Times New Roman"/>
                  <w:lang w:val="en-US"/>
                </w:rPr>
                <m:t xml:space="preserve">; 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1.5+18.187i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5.897+34.612i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5.897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34.612i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1.5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18.187i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5.236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14.463i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ascii="Cambria Math" w:eastAsia="Liberation Serif" w:cs="Times New Roman"/>
                  <w:lang w:val="en-US"/>
                </w:rPr>
                <m:t>11.16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8.43i</m:t>
              </m:r>
            </m:e>
          </m:d>
        </m:oMath>
      </m:oMathPara>
    </w:p>
    <w:p w:rsidR="00D14853" w:rsidRDefault="00D14853">
      <w:pPr>
        <w:widowControl/>
        <w:suppressAutoHyphens w:val="0"/>
        <w:rPr>
          <w:rFonts w:ascii="Liberation Serif" w:hAnsi="Liberation Serif"/>
          <w:bCs/>
        </w:rPr>
      </w:pPr>
      <w:r>
        <w:rPr>
          <w:rFonts w:ascii="Liberation Serif" w:hAnsi="Liberation Serif"/>
          <w:bCs/>
        </w:rPr>
        <w:br w:type="page"/>
      </w:r>
    </w:p>
    <w:p w:rsidR="00D14853" w:rsidRDefault="00D14853" w:rsidP="00D14853">
      <w:pPr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hAnsi="Liberation Serif"/>
          <w:bCs/>
        </w:rPr>
        <w:lastRenderedPageBreak/>
        <w:t xml:space="preserve">Вычисление </w:t>
      </w:r>
      <w:r>
        <w:rPr>
          <w:rFonts w:ascii="Liberation Serif" w:eastAsia="Liberation Serif" w:hAnsi="Liberation Serif" w:cs="Liberation Serif"/>
        </w:rPr>
        <w:t xml:space="preserve">корреляции по определению </w:t>
      </w:r>
      <m:oMath>
        <m:r>
          <w:rPr>
            <w:rFonts w:ascii="Cambria Math" w:eastAsia="Liberation Serif" w:hAnsi="Cambria Math" w:cs="Liberation Serif"/>
          </w:rPr>
          <m:t xml:space="preserve"> </m:t>
        </m:r>
        <m:r>
          <w:rPr>
            <w:rFonts w:ascii="Cambria Math" w:eastAsia="Liberation Serif" w:hAnsi="Cambria Math" w:cs="Liberation Serif"/>
            <w:lang w:val="en-US"/>
          </w:rPr>
          <m:t>r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</m:e>
        </m:d>
        <m:r>
          <w:rPr>
            <w:rFonts w:ascii="Cambria Math" w:eastAsia="Liberation Serif" w:hAnsi="Cambria Math" w:cs="Liberation Serif"/>
          </w:rPr>
          <m:t>=</m:t>
        </m:r>
        <m:nary>
          <m:naryPr>
            <m:chr m:val="∑"/>
            <m:limLoc m:val="undOvr"/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naryPr>
          <m:sub>
            <m:r>
              <w:rPr>
                <w:rFonts w:ascii="Cambria Math" w:eastAsia="Liberation Serif" w:hAnsi="Cambria Math" w:cs="Liberation Serif"/>
                <w:lang w:val="en-US"/>
              </w:rPr>
              <m:t>m</m:t>
            </m:r>
            <m:r>
              <w:rPr>
                <w:rFonts w:ascii="Cambria Math" w:eastAsia="Liberation Serif" w:hAnsi="Cambria Math" w:cs="Liberation Serif"/>
              </w:rPr>
              <m:t>=0</m:t>
            </m:r>
          </m:sub>
          <m:sup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  <m:r>
              <w:rPr>
                <w:rFonts w:ascii="Cambria Math" w:eastAsia="Liberation Serif" w:hAnsi="Cambria Math" w:cs="Liberation Serif"/>
              </w:rPr>
              <m:t>-1</m:t>
            </m:r>
          </m:sup>
          <m:e>
            <m:r>
              <w:rPr>
                <w:rFonts w:ascii="Cambria Math" w:eastAsia="Liberation Serif" w:hAnsi="Cambria Math" w:cs="Liberation Serif"/>
                <w:lang w:val="en-US"/>
              </w:rPr>
              <m:t>x</m:t>
            </m:r>
            <m:d>
              <m:d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Liberation Serif" w:hAnsi="Cambria Math" w:cs="Liberation Serif"/>
                    <w:lang w:val="en-US"/>
                  </w:rPr>
                  <m:t>m</m:t>
                </m:r>
              </m:e>
            </m:d>
            <m:r>
              <w:rPr>
                <w:rFonts w:ascii="Cambria Math" w:eastAsia="Liberation Serif" w:hAnsi="Cambria Math" w:cs="Liberation Serif"/>
              </w:rPr>
              <m:t>*h(</m:t>
            </m:r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  <m:r>
              <w:rPr>
                <w:rFonts w:ascii="Cambria Math" w:eastAsia="Liberation Serif" w:hAnsi="Cambria Math" w:cs="Liberation Serif"/>
              </w:rPr>
              <m:t>+</m:t>
            </m:r>
            <m:r>
              <w:rPr>
                <w:rFonts w:ascii="Cambria Math" w:eastAsia="Liberation Serif" w:hAnsi="Cambria Math" w:cs="Liberation Serif"/>
                <w:lang w:val="en-US"/>
              </w:rPr>
              <m:t>m</m:t>
            </m:r>
            <m:r>
              <w:rPr>
                <w:rFonts w:ascii="Cambria Math" w:eastAsia="Liberation Serif" w:hAnsi="Cambria Math" w:cs="Liberation Serif"/>
              </w:rPr>
              <m:t>)</m:t>
            </m:r>
          </m:e>
        </m:nary>
        <w:proofErr w:type="gramStart"/>
      </m:oMath>
      <w:r>
        <w:rPr>
          <w:rFonts w:ascii="Liberation Serif" w:eastAsia="Liberation Serif" w:hAnsi="Liberation Serif" w:cs="Liberation Serif"/>
        </w:rPr>
        <w:t xml:space="preserve"> :</w:t>
      </w:r>
      <w:proofErr w:type="gramEnd"/>
    </w:p>
    <w:p w:rsidR="00D14853" w:rsidRDefault="00D14853" w:rsidP="00D14853">
      <w:pPr>
        <w:jc w:val="both"/>
        <w:rPr>
          <w:rFonts w:ascii="Liberation Serif" w:eastAsia="Liberation Serif" w:hAnsi="Liberation Serif" w:cs="Liberation Serif"/>
        </w:rPr>
      </w:pPr>
    </w:p>
    <w:p w:rsidR="004D5559" w:rsidRDefault="00D14853" w:rsidP="007D4705">
      <w:pPr>
        <w:rPr>
          <w:rFonts w:cs="Times New Roman"/>
          <w:bCs/>
          <w:color w:val="000000"/>
          <w:shd w:val="clear" w:color="auto" w:fill="FFFFFF"/>
        </w:rPr>
      </w:pPr>
      <w:r w:rsidRPr="00D14853">
        <w:rPr>
          <w:rFonts w:cs="Times New Roman"/>
          <w:b/>
          <w:bCs/>
          <w:color w:val="000000"/>
          <w:shd w:val="clear" w:color="auto" w:fill="FFFFFF"/>
        </w:rPr>
        <w:t>Корреляционная</w:t>
      </w:r>
      <w:r>
        <w:rPr>
          <w:rStyle w:val="apple-converted-space"/>
          <w:rFonts w:cs="Times New Roman"/>
          <w:b/>
          <w:color w:val="000000"/>
          <w:shd w:val="clear" w:color="auto" w:fill="FFFFFF"/>
        </w:rPr>
        <w:t xml:space="preserve"> </w:t>
      </w:r>
      <w:r w:rsidRPr="00D14853">
        <w:rPr>
          <w:rFonts w:cs="Times New Roman"/>
          <w:b/>
          <w:bCs/>
          <w:color w:val="000000"/>
          <w:shd w:val="clear" w:color="auto" w:fill="FFFFFF"/>
        </w:rPr>
        <w:t>функция</w:t>
      </w:r>
      <w:r>
        <w:rPr>
          <w:rFonts w:cs="Times New Roman"/>
          <w:b/>
          <w:bCs/>
          <w:color w:val="000000"/>
          <w:shd w:val="clear" w:color="auto" w:fill="FFFFFF"/>
        </w:rPr>
        <w:t xml:space="preserve"> </w:t>
      </w:r>
      <w:r>
        <w:rPr>
          <w:rFonts w:cs="Times New Roman"/>
          <w:bCs/>
          <w:color w:val="000000"/>
          <w:shd w:val="clear" w:color="auto" w:fill="FFFFFF"/>
        </w:rPr>
        <w:t>– это показатель сходства или общих свой</w:t>
      </w:r>
      <w:proofErr w:type="gramStart"/>
      <w:r>
        <w:rPr>
          <w:rFonts w:cs="Times New Roman"/>
          <w:bCs/>
          <w:color w:val="000000"/>
          <w:shd w:val="clear" w:color="auto" w:fill="FFFFFF"/>
        </w:rPr>
        <w:t>ств дв</w:t>
      </w:r>
      <w:proofErr w:type="gramEnd"/>
      <w:r>
        <w:rPr>
          <w:rFonts w:cs="Times New Roman"/>
          <w:bCs/>
          <w:color w:val="000000"/>
          <w:shd w:val="clear" w:color="auto" w:fill="FFFFFF"/>
        </w:rPr>
        <w:t>ух сигналов.</w:t>
      </w:r>
    </w:p>
    <w:p w:rsidR="0039585D" w:rsidRPr="0039585D" w:rsidRDefault="0039585D" w:rsidP="0039585D">
      <w:pPr>
        <w:rPr>
          <w:rFonts w:cs="Times New Roman"/>
          <w:lang w:val="en-US"/>
        </w:rPr>
      </w:pPr>
    </w:p>
    <w:p w:rsidR="0039585D" w:rsidRP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>
        <m:r>
          <w:rPr>
            <w:rFonts w:ascii="Cambria Math" w:eastAsia="Liberation Serif" w:hAnsi="Cambria Math" w:cs="Liberation Serif"/>
          </w:rPr>
          <m:t>ДПФ</m:t>
        </m:r>
        <m:r>
          <w:rPr>
            <w:rFonts w:ascii="Cambria Math" w:eastAsia="Liberation Serif" w:hAnsi="Cambria Math" w:cs="Liberation Serif"/>
            <w:lang w:val="en-US"/>
          </w:rPr>
          <m:t xml:space="preserve"> </m:t>
        </m:r>
        <m:r>
          <w:rPr>
            <w:rFonts w:ascii="Cambria Math" w:eastAsia="Liberation Serif" w:hAnsi="Cambria Math" w:cs="Liberation Serif"/>
          </w:rPr>
          <m:t>x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0</m:t>
            </m: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e>
        </m:d>
        <m:r>
          <w:rPr>
            <w:rFonts w:ascii="Cambria Math" w:eastAsia="Liberation Serif" w:hAnsi="Cambria Math" w:cs="Liberation Serif"/>
            <w:lang w:val="en-US"/>
          </w:rPr>
          <m:t>=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*0*0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*0*0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*0*1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*0*1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*0*2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π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*0*3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</m:e>
        </m:d>
        <m:r>
          <w:rPr>
            <w:rFonts w:ascii="Cambria Math" w:eastAsia="Liberation Serif" w:hAnsi="Cambria Math" w:cs="Liberation Serif"/>
            <w:lang w:val="en-US"/>
          </w:rPr>
          <m:t>=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+10*(-1)+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+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10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*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-1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=36</m:t>
        </m:r>
      </m:oMath>
      <w:r w:rsidRPr="0039585D">
        <w:rPr>
          <w:rFonts w:ascii="Liberation Serif" w:eastAsia="Liberation Serif" w:hAnsi="Liberation Serif" w:cs="Liberation Serif"/>
          <w:i/>
          <w:lang w:val="en-US"/>
        </w:rPr>
        <w:t xml:space="preserve"> </w:t>
      </w:r>
    </w:p>
    <w:p w:rsidR="0039585D" w:rsidRDefault="0039585D" w:rsidP="0039585D">
      <w:pPr>
        <w:rPr>
          <w:rFonts w:ascii="Liberation Serif" w:hAnsi="Liberation Serif"/>
          <w:bCs/>
          <w:lang w:val="en-US"/>
        </w:rPr>
      </w:pPr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1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-2.16-4.426i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2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3.764-5.233i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3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10.5+0.866i</m:t>
          </m:r>
        </m:oMath>
      </m:oMathPara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4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14.897+27.772i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5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</m:t>
          </m:r>
          <m:r>
            <w:rPr>
              <w:rFonts w:ascii="Cambria Math" w:eastAsia="Liberation Serif" w:hAnsi="Cambria Math" w:cs="Liberation Serif"/>
              <w:lang w:val="en-US"/>
            </w:rPr>
            <m:t>14.897-27.772i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6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=10.5-0.866i</m:t>
          </m:r>
        </m:oMath>
      </m:oMathPara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7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</w:rPr>
            <m:t>=3.764+5.233i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 x(8)=-2.16+4.426i</m:t>
          </m:r>
        </m:oMath>
      </m:oMathPara>
    </w:p>
    <w:p w:rsidR="0039585D" w:rsidRPr="00150C3E" w:rsidRDefault="0039585D" w:rsidP="0039585D">
      <w:pPr>
        <w:rPr>
          <w:rFonts w:ascii="Liberation Serif" w:hAnsi="Liberation Serif"/>
          <w:bCs/>
          <w:lang w:val="en-US"/>
        </w:rPr>
      </w:pPr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n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36</m:t>
              </m:r>
              <m:r>
                <w:rPr>
                  <w:rFonts w:ascii="Cambria Math" w:eastAsia="Liberation Serif" w:hAnsi="Cambria Math" w:cs="Liberation Serif"/>
                  <w:lang w:val="en-US"/>
                </w:rPr>
                <m:t>;-2.16-4.426i; 3.764-5.233i; 10.5+0.866i;14.897+27.772i;14.897-27.772i;</m:t>
              </m:r>
              <m:r>
                <w:rPr>
                  <w:rFonts w:ascii="Cambria Math" w:eastAsia="Liberation Serif" w:hAnsi="Cambria Math" w:cs="Liberation Serif"/>
                </w:rPr>
                <m:t>10.5-0.866i;3.764+5.233i;-2.16+4.426i</m:t>
              </m:r>
            </m:e>
          </m:d>
        </m:oMath>
      </m:oMathPara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</w:rPr>
      </w:pPr>
    </w:p>
    <w:p w:rsidR="0039585D" w:rsidRPr="000B317C" w:rsidRDefault="0039585D" w:rsidP="0039585D">
      <w:pPr>
        <w:jc w:val="both"/>
        <w:rPr>
          <w:rFonts w:ascii="Liberation Serif" w:eastAsia="Liberation Serif" w:hAnsi="Liberation Serif" w:cs="Liberation Serif"/>
          <w:i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0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=-2*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2π*0*0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2π*0*0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-1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2π*0*1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2π*0*1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2π*0*2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2π*0*2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+0*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9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0*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="Liberation Serif" w:hAnsi="Cambria Math" w:cs="Liberation Serif"/>
                  <w:lang w:val="en-US"/>
                </w:rPr>
                <m:t>-j</m:t>
              </m:r>
              <m:func>
                <m:funcPr>
                  <m:ctrlPr>
                    <w:rPr>
                      <w:rFonts w:ascii="Cambria Math" w:eastAsia="Liberation Serif" w:hAnsi="Cambria Math" w:cs="Liberation Serif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Liberation Serif" w:hAnsi="Cambria Math" w:cs="Liberation Serif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Liberation Serif" w:hAnsi="Cambria Math" w:cs="Liberation Serif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2π*0*3</m:t>
                      </m:r>
                    </m:num>
                    <m:den>
                      <m:r>
                        <w:rPr>
                          <w:rFonts w:ascii="Cambria Math" w:eastAsia="Liberation Serif" w:hAnsi="Cambria Math" w:cs="Liberation Serif"/>
                          <w:lang w:val="en-US"/>
                        </w:rPr>
                        <m:t>4</m:t>
                      </m:r>
                    </m:den>
                  </m:f>
                </m:e>
              </m:func>
            </m:e>
          </m:d>
          <m:r>
            <w:rPr>
              <w:rFonts w:ascii="Cambria Math" w:eastAsia="Liberation Serif" w:hAnsi="Cambria Math" w:cs="Liberation Serif"/>
              <w:lang w:val="en-US"/>
            </w:rPr>
            <m:t>=-2*1+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-1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*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1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+0*1+0*1+0*1+0*1+0*1+0*1+0*1=-3</m:t>
          </m:r>
        </m:oMath>
      </m:oMathPara>
    </w:p>
    <w:p w:rsidR="0039585D" w:rsidRDefault="0039585D" w:rsidP="0039585D">
      <w:pPr>
        <w:rPr>
          <w:rFonts w:ascii="Liberation Serif" w:hAnsi="Liberation Serif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1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=-2.532-1.286i</m:t>
          </m:r>
        </m:oMath>
      </m:oMathPara>
    </w:p>
    <w:p w:rsidR="0039585D" w:rsidRPr="00DB4411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2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=-1.347-1.97i</m:t>
          </m:r>
        </m:oMath>
      </m:oMathPara>
    </w:p>
    <w:p w:rsidR="0039585D" w:rsidRDefault="0039585D" w:rsidP="0039585D">
      <w:pPr>
        <w:rPr>
          <w:rFonts w:ascii="Liberation Serif" w:hAnsi="Liberation Serif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3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=-1.732i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4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=0.879-0.684i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5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=0.879+0.684i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6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=1.732i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7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=-1.347+1.97i</m:t>
          </m:r>
        </m:oMath>
      </m:oMathPara>
    </w:p>
    <w:p w:rsidR="0039585D" w:rsidRPr="000B317C" w:rsidRDefault="0039585D" w:rsidP="0039585D">
      <w:pPr>
        <w:rPr>
          <w:rFonts w:ascii="Liberation Serif" w:hAnsi="Liberation Serif"/>
          <w:bCs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</m:t>
          </m:r>
          <m:r>
            <w:rPr>
              <w:rFonts w:ascii="Cambria Math" w:eastAsia="Liberation Serif" w:hAnsi="Cambria Math" w:cs="Liberation Serif"/>
              <w:lang w:val="en-US"/>
            </w:rPr>
            <m:t xml:space="preserve"> 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8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=-2.532+1.286i</m:t>
          </m:r>
        </m:oMath>
      </m:oMathPara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Para>
        <m:oMath>
          <m:r>
            <w:rPr>
              <w:rFonts w:ascii="Cambria Math" w:eastAsia="Liberation Serif" w:hAnsi="Cambria Math" w:cs="Liberation Serif"/>
            </w:rPr>
            <m:t>ДПФh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n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-3;-2.532-1.286i;-1.347-1.97i;-1.732i; 0.879-0.684i;0.879+0.684i;1.732i;-1.347+1.97i;-2.532+1.286i</m:t>
              </m:r>
            </m:e>
          </m:d>
        </m:oMath>
      </m:oMathPara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</w:p>
    <w:p w:rsidR="0039585D" w:rsidRDefault="0039585D" w:rsidP="0039585D">
      <w:pPr>
        <w:widowControl/>
        <w:suppressAutoHyphens w:val="0"/>
        <w:rPr>
          <w:rFonts w:ascii="Liberation Serif" w:eastAsia="Liberation Serif" w:hAnsi="Liberation Serif" w:cs="Liberation Serif"/>
          <w:i/>
          <w:lang w:val="en-US"/>
        </w:rPr>
      </w:pPr>
    </w:p>
    <w:p w:rsidR="0039585D" w:rsidRPr="009A1A49" w:rsidRDefault="0039585D" w:rsidP="0039585D">
      <w:pPr>
        <w:jc w:val="both"/>
        <w:rPr>
          <w:rFonts w:eastAsia="Liberation Serif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cs="Times New Roman"/>
            </w:rPr>
            <m:t>ДПФ</m:t>
          </m:r>
          <m:r>
            <w:rPr>
              <w:rFonts w:ascii="Cambria Math" w:eastAsia="Liberation Serif" w:hAnsi="Cambria Math" w:cs="Times New Roman"/>
            </w:rPr>
            <m:t>x</m:t>
          </m:r>
          <m:d>
            <m:dPr>
              <m:ctrlPr>
                <w:rPr>
                  <w:rFonts w:ascii="Cambria Math" w:eastAsia="Liberation Serif" w:hAnsi="Cambria Math" w:cs="Times New Roman"/>
                  <w:i/>
                </w:rPr>
              </m:ctrlPr>
            </m:dPr>
            <m:e>
              <m:r>
                <w:rPr>
                  <w:rFonts w:ascii="Cambria Math" w:eastAsia="Liberation Serif" w:hAnsi="Cambria Math" w:cs="Times New Roman"/>
                </w:rPr>
                <m:t>n</m:t>
              </m:r>
              <m:ctrlPr>
                <w:rPr>
                  <w:rFonts w:ascii="Cambria Math" w:eastAsia="Liberation Serif" w:hAnsi="Cambria Math" w:cs="Times New Roman"/>
                  <w:i/>
                  <w:lang w:val="en-US"/>
                </w:rPr>
              </m:ctrlPr>
            </m:e>
          </m:d>
          <m:r>
            <w:rPr>
              <w:rFonts w:eastAsia="Liberation Serif" w:hAnsi="Cambria Math" w:cs="Times New Roman"/>
              <w:lang w:val="en-US"/>
            </w:rPr>
            <m:t>*</m:t>
          </m:r>
          <m:r>
            <w:rPr>
              <w:rFonts w:ascii="Cambria Math" w:eastAsia="Liberation Serif" w:cs="Times New Roman"/>
              <w:lang w:val="en-US"/>
            </w:rPr>
            <m:t>ДПФ</m:t>
          </m:r>
          <m:r>
            <w:rPr>
              <w:rFonts w:ascii="Cambria Math" w:eastAsia="Liberation Serif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eastAsia="Liberation Serif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eastAsia="Liberation Serif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108;</m:t>
              </m:r>
              <m:r>
                <w:rPr>
                  <w:rFonts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0.22+13.985</m:t>
              </m:r>
              <m:r>
                <w:rPr>
                  <w:rFonts w:ascii="Cambria Math" w:eastAsia="Liberation Serif" w:hAnsi="Cambria Math" w:cs="Times New Roman"/>
                  <w:lang w:val="en-US"/>
                </w:rPr>
                <m:t>i</m:t>
              </m:r>
              <m:r>
                <w:rPr>
                  <w:rFonts w:ascii="Cambria Math" w:eastAsia="Liberation Serif" w:cs="Times New Roman"/>
                  <w:lang w:val="en-US"/>
                </w:rPr>
                <m:t xml:space="preserve">; </m:t>
              </m:r>
              <m:r>
                <w:rPr>
                  <w:rFonts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15.378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0.362</m:t>
              </m:r>
              <m:r>
                <w:rPr>
                  <w:rFonts w:ascii="Cambria Math" w:eastAsia="Liberation Serif" w:hAnsi="Cambria Math" w:cs="Times New Roman"/>
                  <w:lang w:val="en-US"/>
                </w:rPr>
                <m:t>i</m:t>
              </m:r>
              <m:r>
                <w:rPr>
                  <w:rFonts w:ascii="Cambria Math" w:eastAsia="Liberation Serif" w:cs="Times New Roman"/>
                  <w:lang w:val="en-US"/>
                </w:rPr>
                <m:t>; 1.5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18.187</m:t>
              </m:r>
              <m:r>
                <w:rPr>
                  <w:rFonts w:ascii="Cambria Math" w:eastAsia="Liberation Serif" w:hAnsi="Cambria Math" w:cs="Times New Roman"/>
                  <w:lang w:val="en-US"/>
                </w:rPr>
                <m:t>i</m:t>
              </m:r>
              <m:r>
                <w:rPr>
                  <w:rFonts w:ascii="Cambria Math" w:eastAsia="Liberation Serif" w:cs="Times New Roman"/>
                  <w:lang w:val="en-US"/>
                </w:rPr>
                <m:t>;32.097+14.232</m:t>
              </m:r>
              <m:r>
                <w:rPr>
                  <w:rFonts w:ascii="Cambria Math" w:eastAsia="Liberation Serif" w:hAnsi="Cambria Math" w:cs="Times New Roman"/>
                  <w:lang w:val="en-US"/>
                </w:rPr>
                <m:t>i</m:t>
              </m:r>
              <m:r>
                <w:rPr>
                  <w:rFonts w:ascii="Cambria Math" w:eastAsia="Liberation Serif" w:cs="Times New Roman"/>
                  <w:lang w:val="en-US"/>
                </w:rPr>
                <m:t>;32.097</m:t>
              </m:r>
              <m:r>
                <w:rPr>
                  <w:rFonts w:ascii="Cambria Math"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14.232</m:t>
              </m:r>
              <m:r>
                <w:rPr>
                  <w:rFonts w:ascii="Cambria Math" w:eastAsia="Liberation Serif" w:hAnsi="Cambria Math" w:cs="Times New Roman"/>
                  <w:lang w:val="en-US"/>
                </w:rPr>
                <m:t>i</m:t>
              </m:r>
              <m:r>
                <w:rPr>
                  <w:rFonts w:ascii="Cambria Math" w:eastAsia="Liberation Serif" w:cs="Times New Roman"/>
                  <w:lang w:val="en-US"/>
                </w:rPr>
                <m:t>;1.5+18.187</m:t>
              </m:r>
              <m:r>
                <w:rPr>
                  <w:rFonts w:ascii="Cambria Math" w:eastAsia="Liberation Serif" w:hAnsi="Cambria Math" w:cs="Times New Roman"/>
                  <w:lang w:val="en-US"/>
                </w:rPr>
                <m:t>i</m:t>
              </m:r>
              <m:r>
                <w:rPr>
                  <w:rFonts w:ascii="Cambria Math" w:eastAsia="Liberation Serif" w:cs="Times New Roman"/>
                  <w:lang w:val="en-US"/>
                </w:rPr>
                <m:t>;</m:t>
              </m:r>
              <m:r>
                <w:rPr>
                  <w:rFonts w:eastAsia="Liberation Serif" w:cs="Times New Roman"/>
                  <w:lang w:val="en-US"/>
                </w:rPr>
                <m:t>-</m:t>
              </m:r>
              <m:r>
                <w:rPr>
                  <w:rFonts w:ascii="Cambria Math" w:eastAsia="Liberation Serif" w:cs="Times New Roman"/>
                  <w:lang w:val="en-US"/>
                </w:rPr>
                <m:t>15.378+0.362</m:t>
              </m:r>
              <m:r>
                <w:rPr>
                  <w:rFonts w:ascii="Cambria Math" w:eastAsia="Liberation Serif" w:hAnsi="Cambria Math" w:cs="Times New Roman"/>
                  <w:lang w:val="en-US"/>
                </w:rPr>
                <m:t>i</m:t>
              </m:r>
            </m:e>
          </m:d>
        </m:oMath>
      </m:oMathPara>
    </w:p>
    <w:p w:rsidR="0039585D" w:rsidRDefault="0039585D" w:rsidP="0039585D">
      <w:pPr>
        <w:rPr>
          <w:rFonts w:ascii="Liberation Serif" w:hAnsi="Liberation Serif"/>
          <w:bCs/>
          <w:lang w:val="en-US"/>
        </w:rPr>
      </w:pPr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>
        <m:r>
          <w:rPr>
            <w:rFonts w:ascii="Cambria Math" w:eastAsia="Liberation Serif" w:hAnsi="Cambria Math" w:cs="Liberation Serif"/>
          </w:rPr>
          <w:lastRenderedPageBreak/>
          <m:t>ОДПФ</m:t>
        </m:r>
        <m:d>
          <m:dPr>
            <m:ctrlPr>
              <w:rPr>
                <w:rFonts w:ascii="Cambria Math" w:eastAsia="Liberation Serif" w:hAnsi="Cambria Math" w:cs="Liberation Serif"/>
                <w:i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0</m:t>
            </m:r>
          </m:e>
        </m:d>
        <m:r>
          <w:rPr>
            <w:rFonts w:ascii="Cambria Math" w:eastAsia="Liberation Serif" w:hAnsi="Cambria Math" w:cs="Liberation Serif"/>
            <w:lang w:val="en-US"/>
          </w:rPr>
          <m:t>=</m:t>
        </m:r>
        <m:f>
          <m:fPr>
            <m:ctrlPr>
              <w:rPr>
                <w:rFonts w:ascii="Cambria Math" w:eastAsia="Liberation Serif" w:hAnsi="Cambria Math" w:cs="Liberation Serif"/>
                <w:i/>
              </w:rPr>
            </m:ctrlPr>
          </m:fPr>
          <m:num>
            <m:r>
              <w:rPr>
                <w:rFonts w:ascii="Cambria Math" w:eastAsia="Liberation Serif" w:hAnsi="Cambria Math" w:cs="Liberation Serif"/>
                <w:lang w:val="en-US"/>
              </w:rPr>
              <m:t>1</m:t>
            </m:r>
          </m:num>
          <m:den>
            <m:r>
              <w:rPr>
                <w:rFonts w:ascii="Cambria Math" w:eastAsia="Liberation Serif" w:hAnsi="Cambria Math" w:cs="Liberation Serif"/>
                <w:lang w:val="en-US"/>
              </w:rPr>
              <m:t>4</m:t>
            </m:r>
          </m:den>
        </m:f>
        <m:r>
          <w:rPr>
            <w:rFonts w:ascii="Cambria Math" w:eastAsia="Liberation Serif" w:hAnsi="Cambria Math" w:cs="Liberation Serif"/>
            <w:lang w:val="en-US"/>
          </w:rPr>
          <m:t>(</m:t>
        </m:r>
        <m:r>
          <w:rPr>
            <w:rFonts w:ascii="Cambria Math" w:eastAsia="Liberation Serif" w:hAnsi="Cambria Math" w:cs="Times New Roman"/>
            <w:lang w:val="en-US"/>
          </w:rPr>
          <m:t>-</m:t>
        </m:r>
        <m:r>
          <w:rPr>
            <w:rFonts w:ascii="Cambria Math" w:eastAsia="Liberation Serif" w:cs="Times New Roman"/>
            <w:lang w:val="en-US"/>
          </w:rPr>
          <m:t>108</m:t>
        </m:r>
        <m:r>
          <w:rPr>
            <w:rFonts w:ascii="Cambria Math" w:eastAsia="Liberation Serif" w:hAnsi="Cambria Math" w:cs="Liberation Serif"/>
            <w:lang w:val="en-US"/>
          </w:rPr>
          <m:t>*(</m:t>
        </m:r>
        <m:func>
          <m:funcPr>
            <m:ctrlPr>
              <w:rPr>
                <w:rFonts w:ascii="Cambria Math" w:eastAsia="Liberation Serif" w:hAnsi="Cambria Math" w:cs="Liberation Serif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Liberation Serif" w:hAnsi="Cambria Math" w:cs="Liberation Serif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eastAsia="Liberation Serif" w:hAnsi="Cambria Math" w:cs="Liberation Serif"/>
                    <w:i/>
                  </w:rPr>
                </m:ctrlPr>
              </m:fPr>
              <m:num>
                <m:r>
                  <w:rPr>
                    <w:rFonts w:ascii="Cambria Math" w:eastAsia="Liberation Serif" w:hAnsi="Cambria Math" w:cs="Liberation Serif"/>
                    <w:lang w:val="en-US"/>
                  </w:rPr>
                  <m:t>2</m:t>
                </m:r>
                <m:r>
                  <w:rPr>
                    <w:rFonts w:ascii="Cambria Math" w:eastAsia="Liberation Serif" w:hAnsi="Cambria Math" w:cs="Liberation Serif"/>
                  </w:rPr>
                  <m:t>π</m:t>
                </m:r>
                <m:r>
                  <w:rPr>
                    <w:rFonts w:ascii="Cambria Math" w:eastAsia="Liberation Serif" w:hAnsi="Cambria Math" w:cs="Liberation Serif"/>
                    <w:lang w:val="en-US"/>
                  </w:rPr>
                  <m:t>*0*0</m:t>
                </m:r>
              </m:num>
              <m:den>
                <m:r>
                  <w:rPr>
                    <w:rFonts w:ascii="Cambria Math" w:eastAsia="Liberation Serif" w:hAnsi="Cambria Math" w:cs="Liberation Serif"/>
                    <w:lang w:val="en-US"/>
                  </w:rPr>
                  <m:t>9</m:t>
                </m:r>
              </m:den>
            </m:f>
            <m:r>
              <w:rPr>
                <w:rFonts w:ascii="Cambria Math" w:eastAsia="Liberation Serif" w:hAnsi="Cambria Math" w:cs="Liberation Serif"/>
                <w:lang w:val="en-US"/>
              </w:rPr>
              <m:t>-</m:t>
            </m:r>
            <m:r>
              <w:rPr>
                <w:rFonts w:ascii="Cambria Math" w:eastAsia="Liberation Serif" w:hAnsi="Cambria Math" w:cs="Liberation Serif"/>
              </w:rPr>
              <m:t>j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2π*0*0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</m:e>
            </m:func>
            <m:r>
              <w:rPr>
                <w:rFonts w:ascii="Cambria Math" w:eastAsia="Liberation Serif" w:hAnsi="Cambria Math" w:cs="Liberation Serif"/>
                <w:lang w:val="en-US"/>
              </w:rPr>
              <m:t>)+</m:t>
            </m:r>
            <m:r>
              <w:rPr>
                <w:rFonts w:ascii="Cambria Math" w:eastAsia="Liberation Serif" w:hAnsi="Cambria Math" w:cs="Times New Roman"/>
                <w:lang w:val="en-US"/>
              </w:rPr>
              <m:t>-</m:t>
            </m:r>
            <m:r>
              <w:rPr>
                <w:rFonts w:ascii="Cambria Math" w:eastAsia="Liberation Serif" w:cs="Times New Roman"/>
                <w:lang w:val="en-US"/>
              </w:rPr>
              <m:t>0.22+13.985</m:t>
            </m:r>
            <m:r>
              <w:rPr>
                <w:rFonts w:ascii="Cambria Math" w:eastAsia="Liberation Serif" w:hAnsi="Cambria Math" w:cs="Times New Roman"/>
                <w:lang w:val="en-US"/>
              </w:rPr>
              <m:t>i</m:t>
            </m:r>
            <m:r>
              <w:rPr>
                <w:rFonts w:ascii="Cambria Math" w:eastAsia="Liberation Serif" w:hAnsi="Cambria Math" w:cs="Liberation Serif"/>
                <w:lang w:val="en-US"/>
              </w:rPr>
              <m:t>*(</m:t>
            </m:r>
            <m:func>
              <m:func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Liberation Serif" w:hAnsi="Cambria Math" w:cs="Liberation Serif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2π*1*0</m:t>
                    </m:r>
                  </m:num>
                  <m:den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="Liberation Serif" w:hAnsi="Cambria Math" w:cs="Liberation Serif"/>
                    <w:lang w:val="en-US"/>
                  </w:rPr>
                  <m:t>-j</m:t>
                </m:r>
                <m:func>
                  <m:funcPr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Liberation Serif" w:hAnsi="Cambria Math" w:cs="Liberation Serif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Liberation Serif" w:hAnsi="Cambria Math" w:cs="Liberation Serif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Liberation Serif" w:hAnsi="Cambria Math" w:cs="Liberation Serif"/>
                            <w:lang w:val="en-US"/>
                          </w:rPr>
                          <m:t>2π*1*0</m:t>
                        </m:r>
                      </m:num>
                      <m:den>
                        <m:r>
                          <w:rPr>
                            <w:rFonts w:ascii="Cambria Math" w:eastAsia="Liberation Serif" w:hAnsi="Cambria Math" w:cs="Liberation Serif"/>
                            <w:lang w:val="en-US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)*j(</m:t>
                    </m:r>
                    <m:r>
                      <w:rPr>
                        <w:rFonts w:ascii="Cambria Math" w:eastAsia="Liberation Serif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="Liberation Serif" w:cs="Times New Roman"/>
                        <w:lang w:val="en-US"/>
                      </w:rPr>
                      <m:t>15.378</m:t>
                    </m:r>
                    <m:r>
                      <w:rPr>
                        <w:rFonts w:ascii="Cambria Math" w:eastAsia="Liberation Serif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="Liberation Serif" w:cs="Times New Roman"/>
                        <w:lang w:val="en-US"/>
                      </w:rPr>
                      <m:t>0.362</m:t>
                    </m:r>
                    <m:r>
                      <w:rPr>
                        <w:rFonts w:ascii="Cambria Math" w:eastAsia="Liberation Serif" w:hAnsi="Cambria Math" w:cs="Times New Roman"/>
                        <w:lang w:val="en-US"/>
                      </w:rPr>
                      <m:t>i)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="Liberation Serif" w:hAnsi="Cambria Math" w:cs="Liberation Serif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Liberation Serif" w:hAnsi="Cambria Math" w:cs="Liberation Serif"/>
                            <w:lang w:val="en-US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Liberation Serif" w:hAnsi="Cambria Math" w:cs="Liberation Serif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2π*2*0</m:t>
                            </m:r>
                          </m:num>
                          <m:den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eastAsia="Liberation Serif" w:hAnsi="Cambria Math" w:cs="Liberation Serif"/>
                            <w:lang w:val="en-US"/>
                          </w:rPr>
                          <m:t>-j</m:t>
                        </m:r>
                        <m:func>
                          <m:funcPr>
                            <m:ctrlPr>
                              <w:rPr>
                                <w:rFonts w:ascii="Cambria Math" w:eastAsia="Liberation Serif" w:hAnsi="Cambria Math" w:cs="Liberation Serif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Liberation Serif" w:hAnsi="Cambria Math" w:cs="Liberation Serif"/>
                                    <w:lang w:val="en-US"/>
                                  </w:rPr>
                                  <m:t>2π*2*0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Liberation Serif" w:hAnsi="Cambria Math" w:cs="Liberation Serif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)+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1.5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18.187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2π*3*0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2π*3*0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1.5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18.187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2π*4*0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2π*4*0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32.097+14.232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2π*5*0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2π*5*0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32.097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14.232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2π*6*0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2π*6*0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1.5+18.187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2π*7*0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2π*7*0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="Liberation Serif" w:cs="Times New Roman"/>
                                <w:lang w:val="en-US"/>
                              </w:rPr>
                              <m:t>15.378+0.362</m:t>
                            </m:r>
                            <m:r>
                              <w:rPr>
                                <w:rFonts w:ascii="Cambria Math" w:eastAsia="Liberation Serif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Liberation Serif" w:hAnsi="Cambria Math" w:cs="Liberation Serif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Liberation Serif" w:hAnsi="Cambria Math" w:cs="Liberation Serif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2π*8*0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Liberation Serif" w:hAnsi="Cambria Math" w:cs="Liberation Serif"/>
                                        <w:lang w:val="en-US"/>
                                      </w:rPr>
                                      <m:t>-j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Liberation Serif" w:hAnsi="Cambria Math" w:cs="Liberation Serif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Liberation Serif" w:hAnsi="Cambria Math" w:cs="Liberation Serif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Liberation Serif" w:hAnsi="Cambria Math" w:cs="Liberation Serif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2π*8*0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Liberation Serif" w:hAnsi="Cambria Math" w:cs="Liberation Serif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="Liberation Serif" w:hAnsi="Cambria Math" w:cs="Liberation Serif"/>
                                <w:lang w:val="en-US"/>
                              </w:rPr>
                              <m:t>)=-8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Pr="0023719E">
        <w:rPr>
          <w:rFonts w:ascii="Liberation Serif" w:eastAsia="Liberation Serif" w:hAnsi="Liberation Serif" w:cs="Liberation Serif"/>
          <w:i/>
          <w:lang w:val="en-US"/>
        </w:rPr>
        <w:t xml:space="preserve"> </w:t>
      </w:r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1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=-19</m:t>
          </m:r>
        </m:oMath>
      </m:oMathPara>
    </w:p>
    <w:p w:rsidR="0039585D" w:rsidRPr="009A1A49" w:rsidRDefault="0039585D" w:rsidP="0039585D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2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=-8</m:t>
          </m:r>
        </m:oMath>
      </m:oMathPara>
    </w:p>
    <w:p w:rsidR="0039585D" w:rsidRPr="009A1A49" w:rsidRDefault="0039585D" w:rsidP="0039585D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3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=-19</m:t>
          </m:r>
        </m:oMath>
      </m:oMathPara>
    </w:p>
    <w:p w:rsidR="0039585D" w:rsidRPr="009A1A49" w:rsidRDefault="0039585D" w:rsidP="0039585D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4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=-8</m:t>
          </m:r>
        </m:oMath>
      </m:oMathPara>
    </w:p>
    <w:p w:rsidR="0039585D" w:rsidRPr="009A1A49" w:rsidRDefault="0039585D" w:rsidP="0039585D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5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=-19</m:t>
          </m:r>
        </m:oMath>
      </m:oMathPara>
    </w:p>
    <w:p w:rsidR="0039585D" w:rsidRPr="009A1A49" w:rsidRDefault="0039585D" w:rsidP="0039585D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6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=-8</m:t>
          </m:r>
        </m:oMath>
      </m:oMathPara>
    </w:p>
    <w:p w:rsidR="0039585D" w:rsidRPr="009A1A49" w:rsidRDefault="0039585D" w:rsidP="0039585D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7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=1</m:t>
          </m:r>
        </m:oMath>
      </m:oMathPara>
    </w:p>
    <w:p w:rsidR="0039585D" w:rsidRPr="009A1A49" w:rsidRDefault="0039585D" w:rsidP="0039585D">
      <w:pPr>
        <w:rPr>
          <w:rFonts w:ascii="Liberation Serif" w:hAnsi="Liberation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ОДПФ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8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=-20</m:t>
          </m:r>
        </m:oMath>
      </m:oMathPara>
    </w:p>
    <w:p w:rsidR="0039585D" w:rsidRDefault="0039585D" w:rsidP="0039585D">
      <w:pPr>
        <w:rPr>
          <w:rFonts w:ascii="Liberation Serif" w:hAnsi="Liberation Serif"/>
          <w:bCs/>
          <w:lang w:val="en-US"/>
        </w:rPr>
      </w:pPr>
    </w:p>
    <w:p w:rsidR="0039585D" w:rsidRPr="00F93966" w:rsidRDefault="0039585D" w:rsidP="0039585D">
      <w:pPr>
        <w:jc w:val="both"/>
        <w:rPr>
          <w:rFonts w:ascii="Liberation Serif" w:eastAsia="Liberation Serif" w:hAnsi="Liberation Serif" w:cs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  <w:lang w:val="en-US"/>
            </w:rPr>
            <m:t>Свертка по ДПФ=у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n</m:t>
              </m: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-8;-19;8;-19;-8;-19;-8;1;-20</m:t>
              </m:r>
            </m:e>
          </m:d>
        </m:oMath>
      </m:oMathPara>
    </w:p>
    <w:p w:rsidR="0039585D" w:rsidRDefault="0039585D" w:rsidP="0039585D">
      <w:pPr>
        <w:rPr>
          <w:rFonts w:ascii="Liberation Serif" w:hAnsi="Liberation Serif"/>
          <w:bCs/>
          <w:lang w:val="en-US"/>
        </w:rPr>
      </w:pPr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hAnsi="Liberation Serif"/>
          <w:bCs/>
        </w:rPr>
        <w:t xml:space="preserve">Вычитываем </w:t>
      </w:r>
      <w:r>
        <w:rPr>
          <w:rFonts w:ascii="Liberation Serif" w:eastAsia="Liberation Serif" w:hAnsi="Liberation Serif" w:cs="Liberation Serif"/>
        </w:rPr>
        <w:t>свертку по определению</w:t>
      </w:r>
      <m:oMath>
        <m:r>
          <w:rPr>
            <w:rFonts w:ascii="Cambria Math" w:eastAsia="Liberation Serif" w:hAnsi="Cambria Math" w:cs="Liberation Serif"/>
          </w:rPr>
          <m:t xml:space="preserve"> </m:t>
        </m:r>
        <m:r>
          <w:rPr>
            <w:rFonts w:ascii="Cambria Math" w:eastAsia="Liberation Serif" w:hAnsi="Cambria Math" w:cs="Liberation Serif"/>
            <w:lang w:val="en-US"/>
          </w:rPr>
          <m:t>y</m:t>
        </m:r>
        <m:d>
          <m:d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</m:e>
        </m:d>
        <m:r>
          <w:rPr>
            <w:rFonts w:ascii="Cambria Math" w:eastAsia="Liberation Serif" w:hAnsi="Cambria Math" w:cs="Liberation Serif"/>
          </w:rPr>
          <m:t>=</m:t>
        </m:r>
        <m:nary>
          <m:naryPr>
            <m:chr m:val="∑"/>
            <m:limLoc m:val="undOvr"/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naryPr>
          <m:sub>
            <m:r>
              <w:rPr>
                <w:rFonts w:ascii="Cambria Math" w:eastAsia="Liberation Serif" w:hAnsi="Cambria Math" w:cs="Liberation Serif"/>
                <w:lang w:val="en-US"/>
              </w:rPr>
              <m:t>m</m:t>
            </m:r>
            <m:r>
              <w:rPr>
                <w:rFonts w:ascii="Cambria Math" w:eastAsia="Liberation Serif" w:hAnsi="Cambria Math" w:cs="Liberation Serif"/>
              </w:rPr>
              <m:t>=0</m:t>
            </m:r>
          </m:sub>
          <m:sup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  <m:r>
              <w:rPr>
                <w:rFonts w:ascii="Cambria Math" w:eastAsia="Liberation Serif" w:hAnsi="Cambria Math" w:cs="Liberation Serif"/>
              </w:rPr>
              <m:t>-1</m:t>
            </m:r>
          </m:sup>
          <m:e>
            <m:r>
              <w:rPr>
                <w:rFonts w:ascii="Cambria Math" w:eastAsia="Liberation Serif" w:hAnsi="Cambria Math" w:cs="Liberation Serif"/>
                <w:lang w:val="en-US"/>
              </w:rPr>
              <m:t>x</m:t>
            </m:r>
            <m:d>
              <m:d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Liberation Serif" w:hAnsi="Cambria Math" w:cs="Liberation Serif"/>
                    <w:lang w:val="en-US"/>
                  </w:rPr>
                  <m:t>m</m:t>
                </m:r>
              </m:e>
            </m:d>
            <m:r>
              <w:rPr>
                <w:rFonts w:ascii="Cambria Math" w:eastAsia="Liberation Serif" w:hAnsi="Cambria Math" w:cs="Liberation Serif"/>
              </w:rPr>
              <m:t>*h(</m:t>
            </m:r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  <m:r>
              <w:rPr>
                <w:rFonts w:ascii="Cambria Math" w:eastAsia="Liberation Serif" w:hAnsi="Cambria Math" w:cs="Liberation Serif"/>
              </w:rPr>
              <m:t>-</m:t>
            </m:r>
            <m:r>
              <w:rPr>
                <w:rFonts w:ascii="Cambria Math" w:eastAsia="Liberation Serif" w:hAnsi="Cambria Math" w:cs="Liberation Serif"/>
                <w:lang w:val="en-US"/>
              </w:rPr>
              <m:t>m</m:t>
            </m:r>
            <m:r>
              <w:rPr>
                <w:rFonts w:ascii="Cambria Math" w:eastAsia="Liberation Serif" w:hAnsi="Cambria Math" w:cs="Liberation Serif"/>
              </w:rPr>
              <m:t>)</m:t>
            </m:r>
          </m:e>
        </m:nary>
      </m:oMath>
      <w:r>
        <w:rPr>
          <w:rFonts w:ascii="Liberation Serif" w:eastAsia="Liberation Serif" w:hAnsi="Liberation Serif" w:cs="Liberation Serif"/>
        </w:rPr>
        <w:t xml:space="preserve">: </w:t>
      </w:r>
    </w:p>
    <w:p w:rsidR="0039585D" w:rsidRPr="00941088" w:rsidRDefault="0039585D" w:rsidP="0039585D">
      <w:pPr>
        <w:jc w:val="both"/>
        <w:rPr>
          <w:rFonts w:ascii="Liberation Serif" w:eastAsia="Liberation Serif" w:hAnsi="Liberation Serif" w:cs="Liberation Serif"/>
        </w:rPr>
      </w:pPr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0</m:t>
              </m:r>
            </m:e>
          </m:d>
          <m:r>
            <w:rPr>
              <w:rFonts w:ascii="Cambria Math" w:eastAsia="Liberation Serif" w:hAnsi="Cambria Math" w:cs="Liberation Serif"/>
            </w:rPr>
            <m:t>=-8</m:t>
          </m:r>
        </m:oMath>
      </m:oMathPara>
    </w:p>
    <w:p w:rsidR="0039585D" w:rsidRPr="00B859B5" w:rsidRDefault="0039585D" w:rsidP="0039585D">
      <w:pPr>
        <w:rPr>
          <w:rFonts w:ascii="Liberation Serif" w:hAnsi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1</m:t>
              </m:r>
            </m:e>
          </m:d>
          <m:r>
            <w:rPr>
              <w:rFonts w:ascii="Cambria Math" w:eastAsia="Liberation Serif" w:hAnsi="Cambria Math" w:cs="Liberation Serif"/>
            </w:rPr>
            <m:t>=-19</m:t>
          </m:r>
        </m:oMath>
      </m:oMathPara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2</m:t>
              </m:r>
            </m:e>
          </m:d>
          <m:r>
            <w:rPr>
              <w:rFonts w:ascii="Cambria Math" w:eastAsia="Liberation Serif" w:hAnsi="Cambria Math" w:cs="Liberation Serif"/>
            </w:rPr>
            <m:t>=-8</m:t>
          </m:r>
        </m:oMath>
      </m:oMathPara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3</m:t>
              </m:r>
            </m:e>
          </m:d>
          <m:r>
            <w:rPr>
              <w:rFonts w:ascii="Cambria Math" w:eastAsia="Liberation Serif" w:hAnsi="Cambria Math" w:cs="Liberation Serif"/>
            </w:rPr>
            <m:t>=-19</m:t>
          </m:r>
        </m:oMath>
      </m:oMathPara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4</m:t>
              </m:r>
            </m:e>
          </m:d>
          <m:r>
            <w:rPr>
              <w:rFonts w:ascii="Cambria Math" w:eastAsia="Liberation Serif" w:hAnsi="Cambria Math" w:cs="Liberation Serif"/>
            </w:rPr>
            <m:t>=-8</m:t>
          </m:r>
        </m:oMath>
      </m:oMathPara>
    </w:p>
    <w:p w:rsidR="0039585D" w:rsidRPr="00B859B5" w:rsidRDefault="0039585D" w:rsidP="0039585D">
      <w:pPr>
        <w:rPr>
          <w:rFonts w:ascii="Liberation Serif" w:hAnsi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5</m:t>
              </m:r>
            </m:e>
          </m:d>
          <m:r>
            <w:rPr>
              <w:rFonts w:ascii="Cambria Math" w:eastAsia="Liberation Serif" w:hAnsi="Cambria Math" w:cs="Liberation Serif"/>
            </w:rPr>
            <m:t>=-19</m:t>
          </m:r>
        </m:oMath>
      </m:oMathPara>
    </w:p>
    <w:p w:rsidR="0039585D" w:rsidRDefault="0039585D" w:rsidP="0039585D">
      <w:pPr>
        <w:rPr>
          <w:rFonts w:ascii="Liberation Serif" w:hAnsi="Liberation Seri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6</m:t>
              </m:r>
            </m:e>
          </m:d>
          <m:r>
            <w:rPr>
              <w:rFonts w:ascii="Cambria Math" w:eastAsia="Liberation Serif" w:hAnsi="Cambria Math" w:cs="Liberation Serif"/>
            </w:rPr>
            <m:t>=-8</m:t>
          </m:r>
        </m:oMath>
      </m:oMathPara>
    </w:p>
    <w:p w:rsidR="0039585D" w:rsidRPr="00B859B5" w:rsidRDefault="0039585D" w:rsidP="0039585D">
      <w:pPr>
        <w:rPr>
          <w:rFonts w:ascii="Liberation Serif" w:hAnsi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7</m:t>
              </m:r>
            </m:e>
          </m:d>
          <m:r>
            <w:rPr>
              <w:rFonts w:ascii="Cambria Math" w:eastAsia="Liberation Serif" w:hAnsi="Cambria Math" w:cs="Liberation Serif"/>
            </w:rPr>
            <m:t>=1</m:t>
          </m:r>
        </m:oMath>
      </m:oMathPara>
    </w:p>
    <w:p w:rsidR="0039585D" w:rsidRDefault="0039585D" w:rsidP="0039585D">
      <w:pPr>
        <w:rPr>
          <w:rFonts w:ascii="Liberation Serif" w:hAnsi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y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8</m:t>
              </m:r>
            </m:e>
          </m:d>
          <m:r>
            <w:rPr>
              <w:rFonts w:ascii="Cambria Math" w:eastAsia="Liberation Serif" w:hAnsi="Cambria Math" w:cs="Liberation Serif"/>
            </w:rPr>
            <m:t>=20</m:t>
          </m:r>
        </m:oMath>
      </m:oMathPara>
    </w:p>
    <w:p w:rsidR="0039585D" w:rsidRPr="00B859B5" w:rsidRDefault="0039585D" w:rsidP="0039585D">
      <w:pPr>
        <w:rPr>
          <w:rFonts w:ascii="Liberation Serif" w:hAnsi="Liberation Serif"/>
          <w:i/>
          <w:lang w:val="en-US"/>
        </w:rPr>
      </w:pPr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ДПФx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n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36</m:t>
              </m:r>
              <m:r>
                <w:rPr>
                  <w:rFonts w:ascii="Cambria Math" w:eastAsia="Liberation Serif" w:hAnsi="Cambria Math" w:cs="Liberation Serif"/>
                  <w:lang w:val="en-US"/>
                </w:rPr>
                <m:t>;-2.16-4.426i; 3.764-5.233i; 10.5+0.866i;14.897+27.772i;14.897-27.772i;</m:t>
              </m:r>
              <m:r>
                <w:rPr>
                  <w:rFonts w:ascii="Cambria Math" w:eastAsia="Liberation Serif" w:hAnsi="Cambria Math" w:cs="Liberation Serif"/>
                </w:rPr>
                <m:t>10.5-0.866i;3.764+5.233i;-2.16+4.426i</m:t>
              </m:r>
            </m:e>
          </m:d>
        </m:oMath>
      </m:oMathPara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</w:rPr>
      </w:pPr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Liberation Serif" w:hAnsi="Cambria Math" w:cs="Liberation Serif"/>
            </w:rPr>
            <m:t>ДПФh</m:t>
          </m:r>
          <m:d>
            <m:dPr>
              <m:ctrlPr>
                <w:rPr>
                  <w:rFonts w:ascii="Cambria Math" w:eastAsia="Liberation Serif" w:hAnsi="Cambria Math" w:cs="Liberation Serif"/>
                  <w:i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</w:rPr>
                <m:t>n</m:t>
              </m:r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e>
          </m:d>
          <m:r>
            <w:rPr>
              <w:rFonts w:ascii="Cambria Math" w:eastAsia="Liberation Serif" w:hAnsi="Cambria Math" w:cs="Liberation Seri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Liberation Serif" w:hAnsi="Cambria Math" w:cs="Liberation Serif"/>
                  <w:i/>
                  <w:lang w:val="en-US"/>
                </w:rPr>
              </m:ctrlPr>
            </m:dPr>
            <m:e>
              <m:r>
                <w:rPr>
                  <w:rFonts w:ascii="Cambria Math" w:eastAsia="Liberation Serif" w:hAnsi="Cambria Math" w:cs="Liberation Serif"/>
                  <w:lang w:val="en-US"/>
                </w:rPr>
                <m:t>-3;-2.532-1.286i;-1.347-1.97i;-1.732i; 0.879-0.684i;0.879+0.684i;1.732i;-1.347+1.97i;-2.532+1.286i</m:t>
              </m:r>
            </m:e>
          </m:d>
        </m:oMath>
      </m:oMathPara>
    </w:p>
    <w:p w:rsidR="0039585D" w:rsidRDefault="0039585D" w:rsidP="0039585D">
      <w:pPr>
        <w:jc w:val="both"/>
        <w:rPr>
          <w:rFonts w:ascii="Liberation Serif" w:eastAsia="Liberation Serif" w:hAnsi="Liberation Serif" w:cs="Liberation Serif"/>
          <w:i/>
          <w:lang w:val="en-US"/>
        </w:rPr>
      </w:pPr>
    </w:p>
    <w:p w:rsidR="004D5559" w:rsidRDefault="0039585D" w:rsidP="0039585D">
      <w:pPr>
        <w:widowControl/>
        <w:suppressAutoHyphens w:val="0"/>
        <w:rPr>
          <w:rFonts w:cs="Times New Roman"/>
          <w:bCs/>
          <w:color w:val="000000"/>
          <w:shd w:val="clear" w:color="auto" w:fill="FFFFFF"/>
        </w:rPr>
      </w:pPr>
      <m:oMath>
        <m:r>
          <w:rPr>
            <w:rFonts w:ascii="Cambria Math" w:eastAsia="Liberation Serif" w:cs="Times New Roman"/>
          </w:rPr>
          <m:t>ДПФ</m:t>
        </m:r>
        <m:r>
          <w:rPr>
            <w:rFonts w:ascii="Cambria Math" w:eastAsia="Liberation Serif" w:hAnsi="Cambria Math" w:cs="Times New Roman"/>
          </w:rPr>
          <m:t>x</m:t>
        </m:r>
        <m:d>
          <m:dPr>
            <m:ctrlPr>
              <w:rPr>
                <w:rFonts w:ascii="Cambria Math" w:eastAsia="Liberation Serif" w:hAnsi="Cambria Math" w:cs="Times New Roman"/>
                <w:i/>
              </w:rPr>
            </m:ctrlPr>
          </m:dPr>
          <m:e>
            <m:r>
              <w:rPr>
                <w:rFonts w:ascii="Cambria Math" w:eastAsia="Liberation Serif" w:hAnsi="Cambria Math" w:cs="Times New Roman"/>
              </w:rPr>
              <m:t>n</m:t>
            </m:r>
            <m:ctrlPr>
              <w:rPr>
                <w:rFonts w:ascii="Cambria Math" w:eastAsia="Liberation Serif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Liberation Serif" w:hAnsi="Cambria Math" w:cs="Times New Roman"/>
            <w:lang w:val="en-US"/>
          </w:rPr>
          <m:t>*</m:t>
        </m:r>
        <m:r>
          <w:rPr>
            <w:rFonts w:ascii="Cambria Math" w:eastAsia="Liberation Serif" w:cs="Times New Roman"/>
            <w:lang w:val="en-US"/>
          </w:rPr>
          <m:t>ДПФ</m:t>
        </m:r>
        <m:r>
          <w:rPr>
            <w:rFonts w:ascii="Cambria Math" w:eastAsia="Liberation Serif" w:hAnsi="Cambria Math" w:cs="Times New Roman"/>
            <w:lang w:val="en-US"/>
          </w:rPr>
          <m:t>h</m:t>
        </m:r>
        <m:d>
          <m:dPr>
            <m:ctrlPr>
              <w:rPr>
                <w:rFonts w:ascii="Cambria Math" w:eastAsia="Liberation Serif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Times New Roman"/>
                <w:lang w:val="en-US"/>
              </w:rPr>
              <m:t>n</m:t>
            </m:r>
          </m:e>
        </m:d>
        <m:r>
          <w:rPr>
            <w:rFonts w:ascii="Cambria Math" w:eastAsia="Liberation Serif" w:cs="Times New Roman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="Liberation Serif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Liberation Serif" w:hAnsi="Cambria Math" w:cs="Times New Roman"/>
                <w:lang w:val="en-US"/>
              </w:rPr>
              <m:t>-</m:t>
            </m:r>
            <m:r>
              <w:rPr>
                <w:rFonts w:ascii="Cambria Math" w:eastAsia="Liberation Serif" w:cs="Times New Roman"/>
                <w:lang w:val="en-US"/>
              </w:rPr>
              <m:t>108;</m:t>
            </m:r>
            <m:r>
              <w:rPr>
                <w:rFonts w:ascii="Cambria Math" w:eastAsia="Liberation Serif" w:hAnsi="Cambria Math" w:cs="Times New Roman"/>
                <w:lang w:val="en-US"/>
              </w:rPr>
              <m:t>-</m:t>
            </m:r>
            <m:r>
              <w:rPr>
                <w:rFonts w:ascii="Cambria Math" w:eastAsia="Liberation Serif" w:cs="Times New Roman"/>
                <w:lang w:val="en-US"/>
              </w:rPr>
              <m:t>0.22+13.985</m:t>
            </m:r>
            <m:r>
              <w:rPr>
                <w:rFonts w:ascii="Cambria Math" w:eastAsia="Liberation Serif" w:hAnsi="Cambria Math" w:cs="Times New Roman"/>
                <w:lang w:val="en-US"/>
              </w:rPr>
              <m:t>i</m:t>
            </m:r>
            <m:r>
              <w:rPr>
                <w:rFonts w:ascii="Cambria Math" w:eastAsia="Liberation Serif" w:cs="Times New Roman"/>
                <w:lang w:val="en-US"/>
              </w:rPr>
              <m:t xml:space="preserve">; </m:t>
            </m:r>
            <m:r>
              <w:rPr>
                <w:rFonts w:ascii="Cambria Math" w:eastAsia="Liberation Serif" w:hAnsi="Cambria Math" w:cs="Times New Roman"/>
                <w:lang w:val="en-US"/>
              </w:rPr>
              <m:t>-</m:t>
            </m:r>
            <m:r>
              <w:rPr>
                <w:rFonts w:ascii="Cambria Math" w:eastAsia="Liberation Serif" w:cs="Times New Roman"/>
                <w:lang w:val="en-US"/>
              </w:rPr>
              <m:t>15.378</m:t>
            </m:r>
            <m:r>
              <w:rPr>
                <w:rFonts w:ascii="Cambria Math" w:eastAsia="Liberation Serif" w:cs="Times New Roman"/>
                <w:lang w:val="en-US"/>
              </w:rPr>
              <m:t>-</m:t>
            </m:r>
            <m:r>
              <w:rPr>
                <w:rFonts w:ascii="Cambria Math" w:eastAsia="Liberation Serif" w:cs="Times New Roman"/>
                <w:lang w:val="en-US"/>
              </w:rPr>
              <m:t>0.362</m:t>
            </m:r>
            <m:r>
              <w:rPr>
                <w:rFonts w:ascii="Cambria Math" w:eastAsia="Liberation Serif" w:hAnsi="Cambria Math" w:cs="Times New Roman"/>
                <w:lang w:val="en-US"/>
              </w:rPr>
              <m:t>i</m:t>
            </m:r>
            <m:r>
              <w:rPr>
                <w:rFonts w:ascii="Cambria Math" w:eastAsia="Liberation Serif" w:cs="Times New Roman"/>
                <w:lang w:val="en-US"/>
              </w:rPr>
              <m:t>; 1.5</m:t>
            </m:r>
            <m:r>
              <w:rPr>
                <w:rFonts w:ascii="Cambria Math" w:eastAsia="Liberation Serif" w:cs="Times New Roman"/>
                <w:lang w:val="en-US"/>
              </w:rPr>
              <m:t>-</m:t>
            </m:r>
            <m:r>
              <w:rPr>
                <w:rFonts w:ascii="Cambria Math" w:eastAsia="Liberation Serif" w:cs="Times New Roman"/>
                <w:lang w:val="en-US"/>
              </w:rPr>
              <m:t>18.187</m:t>
            </m:r>
            <m:r>
              <w:rPr>
                <w:rFonts w:ascii="Cambria Math" w:eastAsia="Liberation Serif" w:hAnsi="Cambria Math" w:cs="Times New Roman"/>
                <w:lang w:val="en-US"/>
              </w:rPr>
              <m:t>i</m:t>
            </m:r>
            <m:r>
              <w:rPr>
                <w:rFonts w:ascii="Cambria Math" w:eastAsia="Liberation Serif" w:cs="Times New Roman"/>
                <w:lang w:val="en-US"/>
              </w:rPr>
              <m:t>;32.097+14.232</m:t>
            </m:r>
            <m:r>
              <w:rPr>
                <w:rFonts w:ascii="Cambria Math" w:eastAsia="Liberation Serif" w:hAnsi="Cambria Math" w:cs="Times New Roman"/>
                <w:lang w:val="en-US"/>
              </w:rPr>
              <m:t>i</m:t>
            </m:r>
            <m:r>
              <w:rPr>
                <w:rFonts w:ascii="Cambria Math" w:eastAsia="Liberation Serif" w:cs="Times New Roman"/>
                <w:lang w:val="en-US"/>
              </w:rPr>
              <m:t>;32.097</m:t>
            </m:r>
            <m:r>
              <w:rPr>
                <w:rFonts w:ascii="Cambria Math" w:eastAsia="Liberation Serif" w:cs="Times New Roman"/>
                <w:lang w:val="en-US"/>
              </w:rPr>
              <m:t>-</m:t>
            </m:r>
            <m:r>
              <w:rPr>
                <w:rFonts w:ascii="Cambria Math" w:eastAsia="Liberation Serif" w:cs="Times New Roman"/>
                <w:lang w:val="en-US"/>
              </w:rPr>
              <m:t>14.232</m:t>
            </m:r>
            <m:r>
              <w:rPr>
                <w:rFonts w:ascii="Cambria Math" w:eastAsia="Liberation Serif" w:hAnsi="Cambria Math" w:cs="Times New Roman"/>
                <w:lang w:val="en-US"/>
              </w:rPr>
              <m:t>i</m:t>
            </m:r>
            <m:r>
              <w:rPr>
                <w:rFonts w:ascii="Cambria Math" w:eastAsia="Liberation Serif" w:cs="Times New Roman"/>
                <w:lang w:val="en-US"/>
              </w:rPr>
              <m:t>;1.5+18.187</m:t>
            </m:r>
            <m:r>
              <w:rPr>
                <w:rFonts w:ascii="Cambria Math" w:eastAsia="Liberation Serif" w:hAnsi="Cambria Math" w:cs="Times New Roman"/>
                <w:lang w:val="en-US"/>
              </w:rPr>
              <m:t>i</m:t>
            </m:r>
            <m:r>
              <w:rPr>
                <w:rFonts w:ascii="Cambria Math" w:eastAsia="Liberation Serif" w:cs="Times New Roman"/>
                <w:lang w:val="en-US"/>
              </w:rPr>
              <m:t>;</m:t>
            </m:r>
            <m:r>
              <w:rPr>
                <w:rFonts w:ascii="Cambria Math" w:eastAsia="Liberation Serif" w:hAnsi="Cambria Math" w:cs="Times New Roman"/>
                <w:lang w:val="en-US"/>
              </w:rPr>
              <m:t>-</m:t>
            </m:r>
            <m:r>
              <w:rPr>
                <w:rFonts w:ascii="Cambria Math" w:eastAsia="Liberation Serif" w:cs="Times New Roman"/>
                <w:lang w:val="en-US"/>
              </w:rPr>
              <m:t>15.378+0.362</m:t>
            </m:r>
            <m:r>
              <w:rPr>
                <w:rFonts w:ascii="Cambria Math" w:eastAsia="Liberation Serif" w:hAnsi="Cambria Math" w:cs="Times New Roman"/>
                <w:lang w:val="en-US"/>
              </w:rPr>
              <m:t>i</m:t>
            </m:r>
          </m:e>
        </m:d>
      </m:oMath>
      <w:r w:rsidR="004D5559">
        <w:rPr>
          <w:rFonts w:cs="Times New Roman"/>
          <w:bCs/>
          <w:color w:val="000000"/>
          <w:shd w:val="clear" w:color="auto" w:fill="FFFFFF"/>
        </w:rPr>
        <w:br w:type="page"/>
      </w:r>
    </w:p>
    <w:p w:rsidR="004D5559" w:rsidRDefault="004D5559" w:rsidP="004D5559">
      <w:pPr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lastRenderedPageBreak/>
        <w:t>Подтвердить теорему Парсеваля.</w:t>
      </w:r>
    </w:p>
    <w:p w:rsidR="00346161" w:rsidRDefault="00346161" w:rsidP="004D5559">
      <w:pPr>
        <w:jc w:val="both"/>
      </w:pPr>
      <w:r>
        <w:rPr>
          <w:rFonts w:ascii="Liberation Serif" w:eastAsia="Liberation Serif" w:hAnsi="Liberation Serif" w:cs="Liberation Serif"/>
        </w:rPr>
        <w:t>Энергия сигнала во временной области равна энергии в частотной области.</w:t>
      </w:r>
    </w:p>
    <w:p w:rsidR="00346161" w:rsidRDefault="00346161" w:rsidP="004D5559">
      <w:pPr>
        <w:jc w:val="center"/>
      </w:pPr>
    </w:p>
    <w:p w:rsidR="004D5559" w:rsidRDefault="004D5559" w:rsidP="004D5559">
      <w:pPr>
        <w:jc w:val="center"/>
        <w:rPr>
          <w:rFonts w:ascii="Liberation Serif" w:eastAsia="Liberation Serif" w:hAnsi="Liberation Serif" w:cs="Liberation Serif"/>
        </w:rPr>
      </w:pPr>
      <w:r>
        <w:object w:dxaOrig="2712" w:dyaOrig="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31.7pt" o:ole="" filled="t">
            <v:fill color2="black"/>
            <v:imagedata r:id="rId11" o:title=""/>
          </v:shape>
          <o:OLEObject Type="Embed" ProgID="opendocument.MathDocument.1" ShapeID="_x0000_i1025" DrawAspect="Content" ObjectID="_1450869213" r:id="rId12"/>
        </w:object>
      </w:r>
    </w:p>
    <w:p w:rsidR="004D5559" w:rsidRDefault="004D5559" w:rsidP="004D5559">
      <w:pPr>
        <w:jc w:val="center"/>
        <w:rPr>
          <w:rFonts w:ascii="Liberation Serif" w:eastAsia="Liberation Serif" w:hAnsi="Liberation Serif" w:cs="Liberation Serif"/>
        </w:rPr>
      </w:pPr>
    </w:p>
    <w:p w:rsidR="004D5559" w:rsidRPr="00346161" w:rsidRDefault="004D5559" w:rsidP="00346161">
      <w:pPr>
        <w:jc w:val="both"/>
        <w:rPr>
          <w:rFonts w:ascii="Liberation Serif" w:eastAsia="Liberation Serif" w:hAnsi="Liberation Serif" w:cs="Liberation Serif"/>
          <w:i/>
        </w:rPr>
      </w:pPr>
      <w:r>
        <w:rPr>
          <w:rFonts w:ascii="Liberation Serif" w:eastAsia="Liberation Serif" w:hAnsi="Liberation Serif" w:cs="Liberation Serif"/>
        </w:rPr>
        <w:t xml:space="preserve">Вычислив левую часть </w:t>
      </w:r>
      <w:proofErr w:type="gramStart"/>
      <w:r>
        <w:rPr>
          <w:rFonts w:ascii="Liberation Serif" w:eastAsia="Liberation Serif" w:hAnsi="Liberation Serif" w:cs="Liberation Serif"/>
        </w:rPr>
        <w:t>равенства</w:t>
      </w:r>
      <w:proofErr w:type="gramEnd"/>
      <w:r>
        <w:rPr>
          <w:rFonts w:ascii="Liberation Serif" w:eastAsia="Liberation Serif" w:hAnsi="Liberation Serif" w:cs="Liberation Serif"/>
        </w:rPr>
        <w:t xml:space="preserve"> получаем:</w:t>
      </w:r>
      <w:r w:rsidR="00346161">
        <w:rPr>
          <w:rFonts w:ascii="Liberation Serif" w:eastAsia="Liberation Serif" w:hAnsi="Liberation Serif" w:cs="Liberation Serif"/>
        </w:rPr>
        <w:t xml:space="preserve">  </w:t>
      </w:r>
      <m:oMath>
        <m:sSup>
          <m:sSupPr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sSupPr>
          <m:e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</m:e>
          <m:sup>
            <m:r>
              <w:rPr>
                <w:rFonts w:ascii="Cambria Math" w:eastAsia="Liberation Serif" w:hAnsi="Cambria Math" w:cs="Liberation Serif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eastAsia="Liberation Serif" w:hAnsi="Cambria Math" w:cs="Liberation Serif"/>
                <w:i/>
                <w:lang w:val="en-US"/>
              </w:rPr>
            </m:ctrlPr>
          </m:naryPr>
          <m:sub>
            <m:r>
              <w:rPr>
                <w:rFonts w:ascii="Cambria Math" w:eastAsia="Liberation Serif" w:hAnsi="Cambria Math" w:cs="Liberation Serif"/>
                <w:lang w:val="en-US"/>
              </w:rPr>
              <m:t>k</m:t>
            </m:r>
            <m:r>
              <w:rPr>
                <w:rFonts w:ascii="Cambria Math" w:eastAsia="Liberation Serif" w:hAnsi="Cambria Math" w:cs="Liberation Serif"/>
              </w:rPr>
              <m:t>=0</m:t>
            </m:r>
          </m:sub>
          <m:sup>
            <m:r>
              <w:rPr>
                <w:rFonts w:ascii="Cambria Math" w:eastAsia="Liberation Serif" w:hAnsi="Cambria Math" w:cs="Liberation Serif"/>
                <w:lang w:val="en-US"/>
              </w:rPr>
              <m:t>N</m:t>
            </m:r>
            <m:r>
              <w:rPr>
                <w:rFonts w:ascii="Cambria Math" w:eastAsia="Liberation Serif" w:hAnsi="Cambria Math" w:cs="Liberation Serif"/>
              </w:rPr>
              <m:t>-1</m:t>
            </m:r>
          </m:sup>
          <m:e>
            <m:sSup>
              <m:sSupPr>
                <m:ctrlPr>
                  <w:rPr>
                    <w:rFonts w:ascii="Cambria Math" w:eastAsia="Liberation Serif" w:hAnsi="Cambria Math" w:cs="Liberation Serif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Liberation Serif" w:hAnsi="Cambria Math" w:cs="Liberation Serif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x</m:t>
                    </m:r>
                    <m:r>
                      <w:rPr>
                        <w:rFonts w:ascii="Cambria Math" w:eastAsia="Liberation Serif" w:hAnsi="Cambria Math" w:cs="Liberation Serif"/>
                      </w:rPr>
                      <m:t>(</m:t>
                    </m:r>
                    <m:r>
                      <w:rPr>
                        <w:rFonts w:ascii="Cambria Math" w:eastAsia="Liberation Serif" w:hAnsi="Cambria Math" w:cs="Liberation Serif"/>
                        <w:lang w:val="en-US"/>
                      </w:rPr>
                      <m:t>k</m:t>
                    </m:r>
                    <m:r>
                      <w:rPr>
                        <w:rFonts w:ascii="Cambria Math" w:eastAsia="Liberation Serif" w:hAnsi="Cambria Math" w:cs="Liberation Serif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eastAsia="Liberation Serif" w:hAnsi="Cambria Math" w:cs="Liberation Serif"/>
                  </w:rPr>
                  <m:t>2</m:t>
                </m:r>
              </m:sup>
            </m:sSup>
            <m:r>
              <w:rPr>
                <w:rFonts w:ascii="Cambria Math" w:eastAsia="Liberation Serif" w:hAnsi="Cambria Math" w:cs="Liberation Serif"/>
              </w:rPr>
              <m:t>=404</m:t>
            </m:r>
          </m:e>
        </m:nary>
      </m:oMath>
    </w:p>
    <w:p w:rsidR="004D5559" w:rsidRPr="00346161" w:rsidRDefault="004D5559" w:rsidP="004D5559">
      <w:pPr>
        <w:jc w:val="center"/>
        <w:rPr>
          <w:rFonts w:ascii="Liberation Serif" w:eastAsia="Liberation Serif" w:hAnsi="Liberation Serif" w:cs="Liberation Serif"/>
          <w:i/>
        </w:rPr>
      </w:pPr>
    </w:p>
    <w:p w:rsidR="004D5559" w:rsidRPr="003C4763" w:rsidRDefault="004D5559" w:rsidP="00346161">
      <w:pPr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Вычислив правую </w:t>
      </w:r>
      <w:proofErr w:type="gramStart"/>
      <w:r>
        <w:rPr>
          <w:rFonts w:ascii="Liberation Serif" w:eastAsia="Liberation Serif" w:hAnsi="Liberation Serif" w:cs="Liberation Serif"/>
        </w:rPr>
        <w:t>часть</w:t>
      </w:r>
      <w:proofErr w:type="gramEnd"/>
      <w:r>
        <w:rPr>
          <w:rFonts w:ascii="Liberation Serif" w:eastAsia="Liberation Serif" w:hAnsi="Liberation Serif" w:cs="Liberation Serif"/>
        </w:rPr>
        <w:t xml:space="preserve"> получаем:</w:t>
      </w:r>
      <w:r w:rsidR="00346161">
        <w:rPr>
          <w:rFonts w:ascii="Liberation Serif" w:eastAsia="Liberation Serif" w:hAnsi="Liberation Serif" w:cs="Liberation Serif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Liberation Serif" w:hAnsi="Cambria Math" w:cs="Liberation Serif"/>
                <w:i/>
              </w:rPr>
            </m:ctrlPr>
          </m:naryPr>
          <m:sub>
            <m:r>
              <w:rPr>
                <w:rFonts w:ascii="Cambria Math" w:eastAsia="Liberation Serif" w:hAnsi="Cambria Math" w:cs="Liberation Serif"/>
              </w:rPr>
              <m:t>n=0</m:t>
            </m:r>
          </m:sub>
          <m:sup>
            <m:r>
              <w:rPr>
                <w:rFonts w:ascii="Cambria Math" w:eastAsia="Liberation Serif" w:hAnsi="Cambria Math" w:cs="Liberation Serif"/>
              </w:rPr>
              <m:t>N-1</m:t>
            </m:r>
          </m:sup>
          <m:e>
            <m:sSup>
              <m:sSupPr>
                <m:ctrlPr>
                  <w:rPr>
                    <w:rFonts w:ascii="Cambria Math" w:eastAsia="Liberation Serif" w:hAnsi="Cambria Math" w:cs="Liberation Serif"/>
                    <w:i/>
                  </w:rPr>
                </m:ctrlPr>
              </m:sSupPr>
              <m:e>
                <m:r>
                  <w:rPr>
                    <w:rFonts w:ascii="Cambria Math" w:eastAsia="Liberation Serif" w:hAnsi="Cambria Math" w:cs="Liberation Serif"/>
                  </w:rPr>
                  <m:t>x(n)</m:t>
                </m:r>
              </m:e>
              <m:sup>
                <m:r>
                  <w:rPr>
                    <w:rFonts w:ascii="Cambria Math" w:eastAsia="Liberation Serif" w:hAnsi="Cambria Math" w:cs="Liberation Serif"/>
                  </w:rPr>
                  <m:t>2</m:t>
                </m:r>
              </m:sup>
            </m:sSup>
            <m:r>
              <w:rPr>
                <w:rFonts w:ascii="Cambria Math" w:eastAsia="Liberation Serif" w:hAnsi="Cambria Math" w:cs="Liberation Serif"/>
              </w:rPr>
              <m:t>=4</m:t>
            </m:r>
          </m:e>
        </m:nary>
        <m:r>
          <w:rPr>
            <w:rFonts w:ascii="Cambria Math" w:eastAsia="Liberation Serif" w:hAnsi="Cambria Math" w:cs="Liberation Serif"/>
          </w:rPr>
          <m:t>04</m:t>
        </m:r>
      </m:oMath>
    </w:p>
    <w:p w:rsidR="004D5559" w:rsidRDefault="004D5559" w:rsidP="004D5559">
      <w:pPr>
        <w:jc w:val="center"/>
        <w:rPr>
          <w:rFonts w:ascii="Liberation Serif" w:eastAsia="Liberation Serif" w:hAnsi="Liberation Serif" w:cs="Liberation Serif"/>
        </w:rPr>
      </w:pPr>
      <w:bookmarkStart w:id="2" w:name="_GoBack"/>
      <w:bookmarkEnd w:id="2"/>
    </w:p>
    <w:p w:rsidR="004D5559" w:rsidRPr="005D0C07" w:rsidRDefault="00346161" w:rsidP="004D5559">
      <w:pPr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Вывод: Вычисления</w:t>
      </w:r>
      <w:r w:rsidR="004D5559">
        <w:rPr>
          <w:rFonts w:ascii="Liberation Serif" w:eastAsia="Liberation Serif" w:hAnsi="Liberation Serif" w:cs="Liberation Serif"/>
        </w:rPr>
        <w:t xml:space="preserve"> левой и правой части равны, можно сделать вывод, что теорема Парсеваля подтверждена.</w:t>
      </w:r>
    </w:p>
    <w:p w:rsidR="008F66FF" w:rsidRDefault="008F66FF">
      <w:pPr>
        <w:widowControl/>
        <w:suppressAutoHyphens w:val="0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:rsidR="008F66FF" w:rsidRPr="008F66FF" w:rsidRDefault="008F66FF" w:rsidP="008F66FF">
      <w:pPr>
        <w:jc w:val="center"/>
        <w:rPr>
          <w:rFonts w:eastAsia="Liberation Serif" w:cs="Times New Roman"/>
          <w:sz w:val="28"/>
          <w:szCs w:val="28"/>
          <w:lang w:val="en-US"/>
        </w:rPr>
      </w:pPr>
      <w:r w:rsidRPr="008F66FF">
        <w:rPr>
          <w:rFonts w:eastAsia="Liberation Serif" w:cs="Times New Roman"/>
          <w:sz w:val="28"/>
          <w:szCs w:val="28"/>
        </w:rPr>
        <w:lastRenderedPageBreak/>
        <w:t xml:space="preserve">Расчеты в программе </w:t>
      </w:r>
      <w:proofErr w:type="spellStart"/>
      <w:proofErr w:type="gramStart"/>
      <w:r w:rsidRPr="008F66FF">
        <w:rPr>
          <w:rFonts w:eastAsia="Liberation Serif" w:cs="Times New Roman"/>
          <w:sz w:val="28"/>
          <w:szCs w:val="28"/>
        </w:rPr>
        <w:t>Ма</w:t>
      </w:r>
      <w:proofErr w:type="gramEnd"/>
      <w:r w:rsidRPr="008F66FF">
        <w:rPr>
          <w:rFonts w:eastAsia="Liberation Serif" w:cs="Times New Roman"/>
          <w:sz w:val="28"/>
          <w:szCs w:val="28"/>
          <w:lang w:val="en-US"/>
        </w:rPr>
        <w:t>thCad</w:t>
      </w:r>
      <w:proofErr w:type="spellEnd"/>
    </w:p>
    <w:p w:rsidR="008F66FF" w:rsidRDefault="008F66FF">
      <w:pPr>
        <w:widowControl/>
        <w:suppressAutoHyphens w:val="0"/>
        <w:rPr>
          <w:rFonts w:cs="Times New Roman"/>
          <w:bCs/>
        </w:rPr>
      </w:pPr>
    </w:p>
    <w:p w:rsidR="00B859B5" w:rsidRDefault="000A42BB" w:rsidP="000A42BB">
      <w:pPr>
        <w:jc w:val="center"/>
        <w:rPr>
          <w:rFonts w:cs="Times New Roman"/>
          <w:bCs/>
          <w:lang w:val="en-US"/>
        </w:rPr>
      </w:pPr>
      <w:r>
        <w:rPr>
          <w:rFonts w:cs="Times New Roman"/>
          <w:bCs/>
          <w:noProof/>
          <w:lang w:eastAsia="ru-RU" w:bidi="ar-SA"/>
        </w:rPr>
        <w:drawing>
          <wp:inline distT="0" distB="0" distL="0" distR="0">
            <wp:extent cx="5053515" cy="4942936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82" cy="494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2BB" w:rsidRPr="000A42BB" w:rsidRDefault="000A42BB" w:rsidP="000A42BB">
      <w:pPr>
        <w:jc w:val="center"/>
        <w:rPr>
          <w:rFonts w:cs="Times New Roman"/>
          <w:bCs/>
          <w:lang w:val="en-US"/>
        </w:rPr>
      </w:pPr>
      <w:r>
        <w:rPr>
          <w:rFonts w:cs="Times New Roman"/>
          <w:bCs/>
          <w:noProof/>
          <w:lang w:eastAsia="ru-RU" w:bidi="ar-SA"/>
        </w:rPr>
        <w:drawing>
          <wp:inline distT="0" distB="0" distL="0" distR="0">
            <wp:extent cx="2767283" cy="353288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24" cy="353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42BB" w:rsidRPr="000A42BB" w:rsidSect="00104352">
      <w:pgSz w:w="11906" w:h="16838"/>
      <w:pgMar w:top="1134" w:right="851" w:bottom="1134" w:left="1134" w:header="720" w:footer="720" w:gutter="0"/>
      <w:cols w:space="720"/>
      <w:docGrid w:linePitch="360" w:charSpace="389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CC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 PL UMing HK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7CC4BDD"/>
    <w:multiLevelType w:val="hybridMultilevel"/>
    <w:tmpl w:val="5D86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A5F60"/>
    <w:rsid w:val="00061672"/>
    <w:rsid w:val="000A42BB"/>
    <w:rsid w:val="000B317C"/>
    <w:rsid w:val="00104352"/>
    <w:rsid w:val="00150C3E"/>
    <w:rsid w:val="00170163"/>
    <w:rsid w:val="001F6B9A"/>
    <w:rsid w:val="0023719E"/>
    <w:rsid w:val="002951D0"/>
    <w:rsid w:val="002E1EC0"/>
    <w:rsid w:val="0033415F"/>
    <w:rsid w:val="00346161"/>
    <w:rsid w:val="00393E4A"/>
    <w:rsid w:val="0039585D"/>
    <w:rsid w:val="003C4763"/>
    <w:rsid w:val="003E6E9B"/>
    <w:rsid w:val="00400164"/>
    <w:rsid w:val="00467BA5"/>
    <w:rsid w:val="00490E80"/>
    <w:rsid w:val="004D5559"/>
    <w:rsid w:val="004F2A1C"/>
    <w:rsid w:val="00551070"/>
    <w:rsid w:val="005912AA"/>
    <w:rsid w:val="005955AC"/>
    <w:rsid w:val="005D0C07"/>
    <w:rsid w:val="005E5746"/>
    <w:rsid w:val="006D48AE"/>
    <w:rsid w:val="0073185E"/>
    <w:rsid w:val="00746AD9"/>
    <w:rsid w:val="007C1B79"/>
    <w:rsid w:val="007D4705"/>
    <w:rsid w:val="007F0ED1"/>
    <w:rsid w:val="00825D13"/>
    <w:rsid w:val="008E3531"/>
    <w:rsid w:val="008F66FF"/>
    <w:rsid w:val="00941088"/>
    <w:rsid w:val="009A1A49"/>
    <w:rsid w:val="009B3683"/>
    <w:rsid w:val="009C7077"/>
    <w:rsid w:val="009E3E20"/>
    <w:rsid w:val="00A9313C"/>
    <w:rsid w:val="00A95D2F"/>
    <w:rsid w:val="00AA4617"/>
    <w:rsid w:val="00AA5F60"/>
    <w:rsid w:val="00B41680"/>
    <w:rsid w:val="00B859B5"/>
    <w:rsid w:val="00C47D1C"/>
    <w:rsid w:val="00C618FF"/>
    <w:rsid w:val="00C736B6"/>
    <w:rsid w:val="00D14853"/>
    <w:rsid w:val="00D22C94"/>
    <w:rsid w:val="00D81ADE"/>
    <w:rsid w:val="00DA797C"/>
    <w:rsid w:val="00DB4411"/>
    <w:rsid w:val="00E62A34"/>
    <w:rsid w:val="00E81A7B"/>
    <w:rsid w:val="00E86E75"/>
    <w:rsid w:val="00EB4BAF"/>
    <w:rsid w:val="00F32B3F"/>
    <w:rsid w:val="00F403CE"/>
    <w:rsid w:val="00F9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352"/>
    <w:pPr>
      <w:widowControl w:val="0"/>
      <w:suppressAutoHyphens/>
    </w:pPr>
    <w:rPr>
      <w:rFonts w:eastAsia="AR PL UMing HK" w:cs="Lohit Hindi"/>
      <w:kern w:val="1"/>
      <w:sz w:val="24"/>
      <w:szCs w:val="24"/>
      <w:lang w:val="ru-RU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104352"/>
    <w:rPr>
      <w:rFonts w:ascii="OpenSymbol" w:eastAsia="OpenSymbol" w:hAnsi="OpenSymbol" w:cs="OpenSymbol"/>
    </w:rPr>
  </w:style>
  <w:style w:type="character" w:customStyle="1" w:styleId="a4">
    <w:name w:val="Символ нумерации"/>
    <w:rsid w:val="00104352"/>
  </w:style>
  <w:style w:type="paragraph" w:customStyle="1" w:styleId="a5">
    <w:name w:val="Заголовок"/>
    <w:basedOn w:val="a"/>
    <w:next w:val="a6"/>
    <w:rsid w:val="00104352"/>
    <w:pPr>
      <w:keepNext/>
      <w:spacing w:before="240" w:after="120"/>
    </w:pPr>
    <w:rPr>
      <w:rFonts w:ascii="Arial" w:hAnsi="Arial"/>
      <w:sz w:val="28"/>
      <w:szCs w:val="28"/>
    </w:rPr>
  </w:style>
  <w:style w:type="paragraph" w:styleId="a6">
    <w:name w:val="Body Text"/>
    <w:basedOn w:val="a"/>
    <w:rsid w:val="00104352"/>
    <w:pPr>
      <w:spacing w:after="120"/>
    </w:pPr>
  </w:style>
  <w:style w:type="paragraph" w:styleId="a7">
    <w:name w:val="List"/>
    <w:basedOn w:val="a6"/>
    <w:rsid w:val="00104352"/>
  </w:style>
  <w:style w:type="paragraph" w:customStyle="1" w:styleId="1">
    <w:name w:val="Название1"/>
    <w:basedOn w:val="a"/>
    <w:rsid w:val="00104352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104352"/>
    <w:pPr>
      <w:suppressLineNumbers/>
    </w:pPr>
  </w:style>
  <w:style w:type="paragraph" w:styleId="a8">
    <w:name w:val="Body Text Indent"/>
    <w:basedOn w:val="a6"/>
    <w:rsid w:val="00104352"/>
    <w:pPr>
      <w:spacing w:after="0"/>
      <w:ind w:left="283"/>
    </w:pPr>
  </w:style>
  <w:style w:type="character" w:styleId="a9">
    <w:name w:val="Placeholder Text"/>
    <w:basedOn w:val="a0"/>
    <w:uiPriority w:val="99"/>
    <w:semiHidden/>
    <w:rsid w:val="005912AA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12AA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912AA"/>
    <w:rPr>
      <w:rFonts w:ascii="Tahoma" w:eastAsia="AR PL UMing HK" w:hAnsi="Tahoma" w:cs="Mangal"/>
      <w:kern w:val="1"/>
      <w:sz w:val="16"/>
      <w:szCs w:val="14"/>
      <w:lang w:val="ru-RU" w:eastAsia="hi-IN" w:bidi="hi-IN"/>
    </w:rPr>
  </w:style>
  <w:style w:type="paragraph" w:styleId="ac">
    <w:name w:val="List Paragraph"/>
    <w:basedOn w:val="a"/>
    <w:uiPriority w:val="34"/>
    <w:qFormat/>
    <w:rsid w:val="00061672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pple-converted-space">
    <w:name w:val="apple-converted-space"/>
    <w:basedOn w:val="a0"/>
    <w:rsid w:val="00D14853"/>
  </w:style>
  <w:style w:type="character" w:styleId="ad">
    <w:name w:val="Hyperlink"/>
    <w:basedOn w:val="a0"/>
    <w:uiPriority w:val="99"/>
    <w:semiHidden/>
    <w:unhideWhenUsed/>
    <w:rsid w:val="00D148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u.wikipedia.org/wiki/%D0%A4%D1%83%D0%BD%D0%BA%D1%86%D0%B8%D0%BE%D0%BD%D0%B0%D0%BB%D1%8C%D0%BD%D1%8B%D0%B9_%D0%B0%D0%BD%D0%B0%D0%BB%D0%B8%D0%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455AF9-D2B4-4794-AF39-083B47AA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Admin</cp:lastModifiedBy>
  <cp:revision>20</cp:revision>
  <cp:lastPrinted>1899-12-31T21:00:00Z</cp:lastPrinted>
  <dcterms:created xsi:type="dcterms:W3CDTF">2014-01-10T04:35:00Z</dcterms:created>
  <dcterms:modified xsi:type="dcterms:W3CDTF">2014-01-10T11:27:00Z</dcterms:modified>
</cp:coreProperties>
</file>